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Pr="001E1890" w:rsidRDefault="00671D26" w:rsidP="001E1890">
      <w:pPr>
        <w:spacing w:after="120" w:line="360" w:lineRule="auto"/>
        <w:rPr>
          <w:rFonts w:ascii="Segoe UI" w:hAnsi="Segoe UI" w:cs="Segoe UI"/>
          <w:color w:val="333333"/>
          <w:sz w:val="28"/>
          <w:szCs w:val="28"/>
          <w:shd w:val="clear" w:color="auto" w:fill="FFFFFF"/>
        </w:rPr>
      </w:pPr>
      <w:bookmarkStart w:id="0" w:name="_GoBack"/>
      <w:bookmarkEnd w:id="0"/>
      <w:r w:rsidRPr="001E1890">
        <w:rPr>
          <w:rFonts w:ascii="Segoe UI" w:hAnsi="Segoe UI" w:cs="Segoe UI"/>
          <w:color w:val="333333"/>
          <w:sz w:val="28"/>
          <w:szCs w:val="28"/>
          <w:highlight w:val="yellow"/>
          <w:shd w:val="clear" w:color="auto" w:fill="FFFFFF"/>
        </w:rPr>
        <w:t>Hadoop is an open source framework</w:t>
      </w:r>
      <w:r w:rsidRPr="001E1890">
        <w:rPr>
          <w:rFonts w:ascii="Segoe UI" w:hAnsi="Segoe UI" w:cs="Segoe UI"/>
          <w:color w:val="333333"/>
          <w:sz w:val="28"/>
          <w:szCs w:val="28"/>
          <w:shd w:val="clear" w:color="auto" w:fill="FFFFFF"/>
        </w:rPr>
        <w:t>. It is provided by Apache to process and analyze very huge volume of data. It is written in Java and currently used by Google, Facebook, LinkedIn, Yahoo, Twitter etc.</w:t>
      </w:r>
    </w:p>
    <w:p w:rsidR="00671D26" w:rsidRPr="001E1890" w:rsidRDefault="00671D26" w:rsidP="001E1890">
      <w:pPr>
        <w:spacing w:after="120" w:line="360" w:lineRule="auto"/>
        <w:rPr>
          <w:rFonts w:ascii="Segoe UI" w:hAnsi="Segoe UI" w:cs="Segoe UI"/>
          <w:color w:val="333333"/>
          <w:sz w:val="28"/>
          <w:szCs w:val="28"/>
          <w:shd w:val="clear" w:color="auto" w:fill="FFFFFF"/>
        </w:rPr>
      </w:pPr>
      <w:r w:rsidRPr="001E1890">
        <w:rPr>
          <w:rFonts w:ascii="Segoe UI" w:hAnsi="Segoe UI" w:cs="Segoe UI"/>
          <w:color w:val="333333"/>
          <w:sz w:val="28"/>
          <w:szCs w:val="28"/>
          <w:shd w:val="clear" w:color="auto" w:fill="FFFFFF"/>
        </w:rPr>
        <w:t>Hadoop is written in Java and is not OLAP (online analytical processing). It is used for batch/offline processing.</w:t>
      </w:r>
    </w:p>
    <w:p w:rsidR="00671D26" w:rsidRPr="001E1890" w:rsidRDefault="00671D26" w:rsidP="001E1890">
      <w:pPr>
        <w:shd w:val="clear" w:color="auto" w:fill="FFFFFF"/>
        <w:spacing w:after="120" w:line="360" w:lineRule="auto"/>
        <w:jc w:val="both"/>
        <w:outlineLvl w:val="1"/>
        <w:rPr>
          <w:rFonts w:ascii="Segoe UI" w:eastAsia="Times New Roman" w:hAnsi="Segoe UI" w:cs="Segoe UI"/>
          <w:color w:val="610B38"/>
          <w:sz w:val="28"/>
          <w:szCs w:val="28"/>
          <w:highlight w:val="yellow"/>
          <w:lang w:val="en-IN" w:eastAsia="en-IN"/>
        </w:rPr>
      </w:pPr>
      <w:r w:rsidRPr="00671D26">
        <w:rPr>
          <w:rFonts w:ascii="Segoe UI" w:eastAsia="Times New Roman" w:hAnsi="Segoe UI" w:cs="Segoe UI"/>
          <w:color w:val="610B38"/>
          <w:sz w:val="28"/>
          <w:szCs w:val="28"/>
          <w:highlight w:val="yellow"/>
          <w:lang w:val="en-IN" w:eastAsia="en-IN"/>
        </w:rPr>
        <w:t>Modules of Hadoop</w:t>
      </w:r>
    </w:p>
    <w:p w:rsidR="00671D26" w:rsidRPr="001E1890" w:rsidRDefault="00671D26" w:rsidP="001E1890">
      <w:pPr>
        <w:numPr>
          <w:ilvl w:val="0"/>
          <w:numId w:val="24"/>
        </w:numPr>
        <w:shd w:val="clear" w:color="auto" w:fill="FFFFFF"/>
        <w:spacing w:after="120" w:line="360" w:lineRule="auto"/>
        <w:jc w:val="both"/>
        <w:rPr>
          <w:rFonts w:ascii="Segoe UI" w:eastAsia="Times New Roman" w:hAnsi="Segoe UI" w:cs="Segoe UI"/>
          <w:color w:val="000000"/>
          <w:sz w:val="28"/>
          <w:szCs w:val="28"/>
          <w:lang w:val="en-IN" w:eastAsia="en-IN"/>
        </w:rPr>
      </w:pPr>
      <w:r w:rsidRPr="001E1890">
        <w:rPr>
          <w:rFonts w:ascii="Segoe UI" w:eastAsia="Times New Roman" w:hAnsi="Segoe UI" w:cs="Segoe UI"/>
          <w:b/>
          <w:bCs/>
          <w:color w:val="000000"/>
          <w:sz w:val="28"/>
          <w:szCs w:val="28"/>
          <w:lang w:val="en-IN" w:eastAsia="en-IN"/>
        </w:rPr>
        <w:t>HDFS:</w:t>
      </w:r>
      <w:r w:rsidRPr="00671D26">
        <w:rPr>
          <w:rFonts w:ascii="Segoe UI" w:eastAsia="Times New Roman" w:hAnsi="Segoe UI" w:cs="Segoe UI"/>
          <w:color w:val="000000"/>
          <w:sz w:val="28"/>
          <w:szCs w:val="28"/>
          <w:lang w:val="en-IN" w:eastAsia="en-IN"/>
        </w:rPr>
        <w:t> Hadoop Distributed File System. Google published its paper GFS and on the basis of that HDFS was developed. It states that the files will be broken into blocks and stored in nodes over the distributed architecture.</w:t>
      </w:r>
    </w:p>
    <w:p w:rsidR="00671D26" w:rsidRPr="001E1890" w:rsidRDefault="00671D26" w:rsidP="001E1890">
      <w:pPr>
        <w:numPr>
          <w:ilvl w:val="0"/>
          <w:numId w:val="24"/>
        </w:numPr>
        <w:shd w:val="clear" w:color="auto" w:fill="FFFFFF"/>
        <w:spacing w:after="120" w:line="360" w:lineRule="auto"/>
        <w:jc w:val="both"/>
        <w:rPr>
          <w:rFonts w:ascii="Segoe UI" w:eastAsia="Times New Roman" w:hAnsi="Segoe UI" w:cs="Segoe UI"/>
          <w:color w:val="000000"/>
          <w:sz w:val="28"/>
          <w:szCs w:val="28"/>
          <w:lang w:val="en-IN" w:eastAsia="en-IN"/>
        </w:rPr>
      </w:pPr>
      <w:r w:rsidRPr="001E1890">
        <w:rPr>
          <w:rFonts w:ascii="Segoe UI" w:eastAsia="Times New Roman" w:hAnsi="Segoe UI" w:cs="Segoe UI"/>
          <w:b/>
          <w:bCs/>
          <w:color w:val="000000"/>
          <w:sz w:val="28"/>
          <w:szCs w:val="28"/>
          <w:lang w:val="en-IN" w:eastAsia="en-IN"/>
        </w:rPr>
        <w:t>Yarn:</w:t>
      </w:r>
      <w:r w:rsidRPr="00671D26">
        <w:rPr>
          <w:rFonts w:ascii="Segoe UI" w:eastAsia="Times New Roman" w:hAnsi="Segoe UI" w:cs="Segoe UI"/>
          <w:color w:val="000000"/>
          <w:sz w:val="28"/>
          <w:szCs w:val="28"/>
          <w:lang w:val="en-IN" w:eastAsia="en-IN"/>
        </w:rPr>
        <w:t> Yet another Resource Negotiator is used for job scheduling and manage the cluster.</w:t>
      </w:r>
    </w:p>
    <w:p w:rsidR="00671D26" w:rsidRPr="001E1890" w:rsidRDefault="00671D26" w:rsidP="001E1890">
      <w:pPr>
        <w:numPr>
          <w:ilvl w:val="0"/>
          <w:numId w:val="24"/>
        </w:numPr>
        <w:shd w:val="clear" w:color="auto" w:fill="FFFFFF"/>
        <w:spacing w:after="120" w:line="360" w:lineRule="auto"/>
        <w:jc w:val="both"/>
        <w:rPr>
          <w:rFonts w:ascii="Segoe UI" w:eastAsia="Times New Roman" w:hAnsi="Segoe UI" w:cs="Segoe UI"/>
          <w:color w:val="000000"/>
          <w:sz w:val="28"/>
          <w:szCs w:val="28"/>
          <w:lang w:val="en-IN" w:eastAsia="en-IN"/>
        </w:rPr>
      </w:pPr>
      <w:r w:rsidRPr="001E1890">
        <w:rPr>
          <w:rFonts w:ascii="Segoe UI" w:eastAsia="Times New Roman" w:hAnsi="Segoe UI" w:cs="Segoe UI"/>
          <w:b/>
          <w:bCs/>
          <w:color w:val="000000"/>
          <w:sz w:val="28"/>
          <w:szCs w:val="28"/>
          <w:lang w:val="en-IN" w:eastAsia="en-IN"/>
        </w:rPr>
        <w:t>Map Reduce:</w:t>
      </w:r>
      <w:r w:rsidRPr="00671D26">
        <w:rPr>
          <w:rFonts w:ascii="Segoe UI" w:eastAsia="Times New Roman" w:hAnsi="Segoe UI" w:cs="Segoe UI"/>
          <w:color w:val="000000"/>
          <w:sz w:val="28"/>
          <w:szCs w:val="28"/>
          <w:lang w:val="en-IN" w:eastAsia="en-IN"/>
        </w:rPr>
        <w:t> This is a framework which helps Java programs to do the parallel computation on data using key value pair. The Map task takes input data and converts it into a data set which can be computed in Key value pair. The output of Map task is consumed by reduce task and then the out of reducer gives the desired result.</w:t>
      </w:r>
    </w:p>
    <w:p w:rsidR="00671D26" w:rsidRPr="001E1890" w:rsidRDefault="00671D26" w:rsidP="001E1890">
      <w:pPr>
        <w:shd w:val="clear" w:color="auto" w:fill="FFFFFF"/>
        <w:spacing w:after="120" w:line="360" w:lineRule="auto"/>
        <w:jc w:val="both"/>
        <w:rPr>
          <w:rFonts w:ascii="Segoe UI" w:eastAsia="Times New Roman" w:hAnsi="Segoe UI" w:cs="Segoe UI"/>
          <w:color w:val="000000"/>
          <w:sz w:val="28"/>
          <w:szCs w:val="28"/>
          <w:lang w:val="en-IN" w:eastAsia="en-IN"/>
        </w:rPr>
      </w:pPr>
    </w:p>
    <w:p w:rsidR="00671D26" w:rsidRPr="00671D26" w:rsidRDefault="00671D26" w:rsidP="001E1890">
      <w:pPr>
        <w:shd w:val="clear" w:color="auto" w:fill="FFFFFF"/>
        <w:spacing w:after="120" w:line="360" w:lineRule="auto"/>
        <w:jc w:val="both"/>
        <w:outlineLvl w:val="1"/>
        <w:rPr>
          <w:rFonts w:ascii="Segoe UI" w:eastAsia="Times New Roman" w:hAnsi="Segoe UI" w:cs="Segoe UI"/>
          <w:color w:val="610B38"/>
          <w:sz w:val="28"/>
          <w:szCs w:val="28"/>
          <w:lang w:val="en-IN" w:eastAsia="en-IN"/>
        </w:rPr>
      </w:pPr>
      <w:r w:rsidRPr="00671D26">
        <w:rPr>
          <w:rFonts w:ascii="Segoe UI" w:eastAsia="Times New Roman" w:hAnsi="Segoe UI" w:cs="Segoe UI"/>
          <w:color w:val="610B38"/>
          <w:sz w:val="28"/>
          <w:szCs w:val="28"/>
          <w:highlight w:val="yellow"/>
          <w:lang w:val="en-IN" w:eastAsia="en-IN"/>
        </w:rPr>
        <w:t>Hadoop Distributed File System</w:t>
      </w:r>
    </w:p>
    <w:p w:rsidR="00671D26" w:rsidRPr="001E1890" w:rsidRDefault="00671D26" w:rsidP="001E1890">
      <w:pPr>
        <w:shd w:val="clear" w:color="auto" w:fill="FFFFFF"/>
        <w:spacing w:after="120" w:line="360" w:lineRule="auto"/>
        <w:jc w:val="both"/>
        <w:rPr>
          <w:rFonts w:ascii="Segoe UI" w:eastAsia="Times New Roman" w:hAnsi="Segoe UI" w:cs="Segoe UI"/>
          <w:color w:val="333333"/>
          <w:sz w:val="28"/>
          <w:szCs w:val="28"/>
          <w:lang w:val="en-IN" w:eastAsia="en-IN"/>
        </w:rPr>
      </w:pPr>
      <w:r w:rsidRPr="00671D26">
        <w:rPr>
          <w:rFonts w:ascii="Segoe UI" w:eastAsia="Times New Roman" w:hAnsi="Segoe UI" w:cs="Segoe UI"/>
          <w:color w:val="333333"/>
          <w:sz w:val="28"/>
          <w:szCs w:val="28"/>
          <w:lang w:val="en-IN" w:eastAsia="en-IN"/>
        </w:rPr>
        <w:t xml:space="preserve">The Hadoop Distributed File System (HDFS) is a distributed file system for Hadoop. It contains a master/slave architecture. This architecture consist of </w:t>
      </w:r>
      <w:r w:rsidRPr="00671D26">
        <w:rPr>
          <w:rFonts w:ascii="Segoe UI" w:eastAsia="Times New Roman" w:hAnsi="Segoe UI" w:cs="Segoe UI"/>
          <w:color w:val="333333"/>
          <w:sz w:val="28"/>
          <w:szCs w:val="28"/>
          <w:lang w:val="en-IN" w:eastAsia="en-IN"/>
        </w:rPr>
        <w:lastRenderedPageBreak/>
        <w:t>a single NameNode performs the role of master, and multiple DataNodes performs the role of a slave.</w:t>
      </w:r>
    </w:p>
    <w:p w:rsidR="00671D26" w:rsidRPr="00671D26" w:rsidRDefault="00671D26" w:rsidP="001E1890">
      <w:pPr>
        <w:shd w:val="clear" w:color="auto" w:fill="FFFFFF"/>
        <w:spacing w:after="120" w:line="360" w:lineRule="auto"/>
        <w:jc w:val="both"/>
        <w:rPr>
          <w:rFonts w:ascii="Segoe UI" w:eastAsia="Times New Roman" w:hAnsi="Segoe UI" w:cs="Segoe UI"/>
          <w:color w:val="333333"/>
          <w:sz w:val="28"/>
          <w:szCs w:val="28"/>
          <w:lang w:val="en-IN" w:eastAsia="en-IN"/>
        </w:rPr>
      </w:pPr>
      <w:r w:rsidRPr="00671D26">
        <w:rPr>
          <w:rFonts w:ascii="Segoe UI" w:eastAsia="Times New Roman" w:hAnsi="Segoe UI" w:cs="Segoe UI"/>
          <w:color w:val="333333"/>
          <w:sz w:val="28"/>
          <w:szCs w:val="28"/>
          <w:lang w:val="en-IN" w:eastAsia="en-IN"/>
        </w:rPr>
        <w:t>Both NameNode and DataNode are capable enough to run on commodity machines. The Java language is used to develop HDFS. So any machine that supports Java language can easily run the NameNode and DataNode software.</w:t>
      </w:r>
    </w:p>
    <w:p w:rsidR="00671D26" w:rsidRPr="00671D26" w:rsidRDefault="00671D26" w:rsidP="001E1890">
      <w:pPr>
        <w:shd w:val="clear" w:color="auto" w:fill="FFFFFF"/>
        <w:spacing w:after="120" w:line="360" w:lineRule="auto"/>
        <w:jc w:val="both"/>
        <w:outlineLvl w:val="2"/>
        <w:rPr>
          <w:rFonts w:ascii="Segoe UI" w:eastAsia="Times New Roman" w:hAnsi="Segoe UI" w:cs="Segoe UI"/>
          <w:color w:val="610B4B"/>
          <w:sz w:val="28"/>
          <w:szCs w:val="28"/>
          <w:lang w:val="en-IN" w:eastAsia="en-IN"/>
        </w:rPr>
      </w:pPr>
      <w:r w:rsidRPr="00671D26">
        <w:rPr>
          <w:rFonts w:ascii="Segoe UI" w:eastAsia="Times New Roman" w:hAnsi="Segoe UI" w:cs="Segoe UI"/>
          <w:color w:val="610B4B"/>
          <w:sz w:val="28"/>
          <w:szCs w:val="28"/>
          <w:highlight w:val="yellow"/>
          <w:lang w:val="en-IN" w:eastAsia="en-IN"/>
        </w:rPr>
        <w:t>NameNode</w:t>
      </w:r>
    </w:p>
    <w:p w:rsidR="00671D26" w:rsidRPr="00671D26" w:rsidRDefault="00671D26" w:rsidP="001E1890">
      <w:pPr>
        <w:numPr>
          <w:ilvl w:val="0"/>
          <w:numId w:val="25"/>
        </w:numPr>
        <w:shd w:val="clear" w:color="auto" w:fill="FFFFFF"/>
        <w:spacing w:after="120" w:line="360" w:lineRule="auto"/>
        <w:jc w:val="both"/>
        <w:rPr>
          <w:rFonts w:ascii="Segoe UI" w:eastAsia="Times New Roman" w:hAnsi="Segoe UI" w:cs="Segoe UI"/>
          <w:color w:val="000000"/>
          <w:sz w:val="28"/>
          <w:szCs w:val="28"/>
          <w:lang w:val="en-IN" w:eastAsia="en-IN"/>
        </w:rPr>
      </w:pPr>
      <w:r w:rsidRPr="00671D26">
        <w:rPr>
          <w:rFonts w:ascii="Segoe UI" w:eastAsia="Times New Roman" w:hAnsi="Segoe UI" w:cs="Segoe UI"/>
          <w:color w:val="000000"/>
          <w:sz w:val="28"/>
          <w:szCs w:val="28"/>
          <w:lang w:val="en-IN" w:eastAsia="en-IN"/>
        </w:rPr>
        <w:t>It is a single master server exist in the HDFS cluster.</w:t>
      </w:r>
    </w:p>
    <w:p w:rsidR="00671D26" w:rsidRPr="00671D26" w:rsidRDefault="00671D26" w:rsidP="001E1890">
      <w:pPr>
        <w:numPr>
          <w:ilvl w:val="0"/>
          <w:numId w:val="25"/>
        </w:numPr>
        <w:shd w:val="clear" w:color="auto" w:fill="FFFFFF"/>
        <w:spacing w:after="120" w:line="360" w:lineRule="auto"/>
        <w:jc w:val="both"/>
        <w:rPr>
          <w:rFonts w:ascii="Segoe UI" w:eastAsia="Times New Roman" w:hAnsi="Segoe UI" w:cs="Segoe UI"/>
          <w:color w:val="000000"/>
          <w:sz w:val="28"/>
          <w:szCs w:val="28"/>
          <w:lang w:val="en-IN" w:eastAsia="en-IN"/>
        </w:rPr>
      </w:pPr>
      <w:r w:rsidRPr="00671D26">
        <w:rPr>
          <w:rFonts w:ascii="Segoe UI" w:eastAsia="Times New Roman" w:hAnsi="Segoe UI" w:cs="Segoe UI"/>
          <w:color w:val="000000"/>
          <w:sz w:val="28"/>
          <w:szCs w:val="28"/>
          <w:lang w:val="en-IN" w:eastAsia="en-IN"/>
        </w:rPr>
        <w:t>As it is a single node, it may become the reason of single point failure.</w:t>
      </w:r>
    </w:p>
    <w:p w:rsidR="00671D26" w:rsidRPr="00671D26" w:rsidRDefault="00671D26" w:rsidP="001E1890">
      <w:pPr>
        <w:numPr>
          <w:ilvl w:val="0"/>
          <w:numId w:val="25"/>
        </w:numPr>
        <w:shd w:val="clear" w:color="auto" w:fill="FFFFFF"/>
        <w:spacing w:after="120" w:line="360" w:lineRule="auto"/>
        <w:jc w:val="both"/>
        <w:rPr>
          <w:rFonts w:ascii="Segoe UI" w:eastAsia="Times New Roman" w:hAnsi="Segoe UI" w:cs="Segoe UI"/>
          <w:color w:val="000000"/>
          <w:sz w:val="28"/>
          <w:szCs w:val="28"/>
          <w:lang w:val="en-IN" w:eastAsia="en-IN"/>
        </w:rPr>
      </w:pPr>
      <w:r w:rsidRPr="00671D26">
        <w:rPr>
          <w:rFonts w:ascii="Segoe UI" w:eastAsia="Times New Roman" w:hAnsi="Segoe UI" w:cs="Segoe UI"/>
          <w:color w:val="000000"/>
          <w:sz w:val="28"/>
          <w:szCs w:val="28"/>
          <w:lang w:val="en-IN" w:eastAsia="en-IN"/>
        </w:rPr>
        <w:t>It manages the file system namespace by executing an operation like the opening, renaming and closing the files.</w:t>
      </w:r>
    </w:p>
    <w:p w:rsidR="00671D26" w:rsidRPr="00671D26" w:rsidRDefault="00671D26" w:rsidP="001E1890">
      <w:pPr>
        <w:numPr>
          <w:ilvl w:val="0"/>
          <w:numId w:val="25"/>
        </w:numPr>
        <w:shd w:val="clear" w:color="auto" w:fill="FFFFFF"/>
        <w:spacing w:after="120" w:line="360" w:lineRule="auto"/>
        <w:jc w:val="both"/>
        <w:rPr>
          <w:rFonts w:ascii="Segoe UI" w:eastAsia="Times New Roman" w:hAnsi="Segoe UI" w:cs="Segoe UI"/>
          <w:color w:val="000000"/>
          <w:sz w:val="28"/>
          <w:szCs w:val="28"/>
          <w:lang w:val="en-IN" w:eastAsia="en-IN"/>
        </w:rPr>
      </w:pPr>
      <w:r w:rsidRPr="00671D26">
        <w:rPr>
          <w:rFonts w:ascii="Segoe UI" w:eastAsia="Times New Roman" w:hAnsi="Segoe UI" w:cs="Segoe UI"/>
          <w:color w:val="000000"/>
          <w:sz w:val="28"/>
          <w:szCs w:val="28"/>
          <w:lang w:val="en-IN" w:eastAsia="en-IN"/>
        </w:rPr>
        <w:t>It simplifies the architecture of the system.</w:t>
      </w:r>
    </w:p>
    <w:p w:rsidR="00671D26" w:rsidRPr="00671D26" w:rsidRDefault="00671D26" w:rsidP="001E1890">
      <w:pPr>
        <w:shd w:val="clear" w:color="auto" w:fill="FFFFFF"/>
        <w:spacing w:after="120" w:line="360" w:lineRule="auto"/>
        <w:jc w:val="both"/>
        <w:outlineLvl w:val="2"/>
        <w:rPr>
          <w:rFonts w:ascii="Segoe UI" w:eastAsia="Times New Roman" w:hAnsi="Segoe UI" w:cs="Segoe UI"/>
          <w:color w:val="610B4B"/>
          <w:sz w:val="28"/>
          <w:szCs w:val="28"/>
          <w:lang w:val="en-IN" w:eastAsia="en-IN"/>
        </w:rPr>
      </w:pPr>
      <w:r w:rsidRPr="00671D26">
        <w:rPr>
          <w:rFonts w:ascii="Segoe UI" w:eastAsia="Times New Roman" w:hAnsi="Segoe UI" w:cs="Segoe UI"/>
          <w:color w:val="610B4B"/>
          <w:sz w:val="28"/>
          <w:szCs w:val="28"/>
          <w:highlight w:val="yellow"/>
          <w:lang w:val="en-IN" w:eastAsia="en-IN"/>
        </w:rPr>
        <w:t>DataNode</w:t>
      </w:r>
    </w:p>
    <w:p w:rsidR="00671D26" w:rsidRPr="00671D26" w:rsidRDefault="00671D26" w:rsidP="001E1890">
      <w:pPr>
        <w:numPr>
          <w:ilvl w:val="0"/>
          <w:numId w:val="26"/>
        </w:numPr>
        <w:shd w:val="clear" w:color="auto" w:fill="FFFFFF"/>
        <w:spacing w:after="120" w:line="360" w:lineRule="auto"/>
        <w:jc w:val="both"/>
        <w:rPr>
          <w:rFonts w:ascii="Segoe UI" w:eastAsia="Times New Roman" w:hAnsi="Segoe UI" w:cs="Segoe UI"/>
          <w:color w:val="000000"/>
          <w:sz w:val="28"/>
          <w:szCs w:val="28"/>
          <w:lang w:val="en-IN" w:eastAsia="en-IN"/>
        </w:rPr>
      </w:pPr>
      <w:r w:rsidRPr="00671D26">
        <w:rPr>
          <w:rFonts w:ascii="Segoe UI" w:eastAsia="Times New Roman" w:hAnsi="Segoe UI" w:cs="Segoe UI"/>
          <w:color w:val="000000"/>
          <w:sz w:val="28"/>
          <w:szCs w:val="28"/>
          <w:lang w:val="en-IN" w:eastAsia="en-IN"/>
        </w:rPr>
        <w:t>The HDFS cluster contains multiple DataNodes.</w:t>
      </w:r>
    </w:p>
    <w:p w:rsidR="00671D26" w:rsidRPr="00671D26" w:rsidRDefault="00671D26" w:rsidP="001E1890">
      <w:pPr>
        <w:numPr>
          <w:ilvl w:val="0"/>
          <w:numId w:val="26"/>
        </w:numPr>
        <w:shd w:val="clear" w:color="auto" w:fill="FFFFFF"/>
        <w:spacing w:after="120" w:line="360" w:lineRule="auto"/>
        <w:jc w:val="both"/>
        <w:rPr>
          <w:rFonts w:ascii="Segoe UI" w:eastAsia="Times New Roman" w:hAnsi="Segoe UI" w:cs="Segoe UI"/>
          <w:color w:val="000000"/>
          <w:sz w:val="28"/>
          <w:szCs w:val="28"/>
          <w:lang w:val="en-IN" w:eastAsia="en-IN"/>
        </w:rPr>
      </w:pPr>
      <w:r w:rsidRPr="00671D26">
        <w:rPr>
          <w:rFonts w:ascii="Segoe UI" w:eastAsia="Times New Roman" w:hAnsi="Segoe UI" w:cs="Segoe UI"/>
          <w:color w:val="000000"/>
          <w:sz w:val="28"/>
          <w:szCs w:val="28"/>
          <w:lang w:val="en-IN" w:eastAsia="en-IN"/>
        </w:rPr>
        <w:t>Each DataNode contains multiple data blocks.</w:t>
      </w:r>
    </w:p>
    <w:p w:rsidR="00671D26" w:rsidRPr="00671D26" w:rsidRDefault="00671D26" w:rsidP="001E1890">
      <w:pPr>
        <w:numPr>
          <w:ilvl w:val="0"/>
          <w:numId w:val="26"/>
        </w:numPr>
        <w:shd w:val="clear" w:color="auto" w:fill="FFFFFF"/>
        <w:spacing w:after="120" w:line="360" w:lineRule="auto"/>
        <w:jc w:val="both"/>
        <w:rPr>
          <w:rFonts w:ascii="Segoe UI" w:eastAsia="Times New Roman" w:hAnsi="Segoe UI" w:cs="Segoe UI"/>
          <w:color w:val="000000"/>
          <w:sz w:val="28"/>
          <w:szCs w:val="28"/>
          <w:lang w:val="en-IN" w:eastAsia="en-IN"/>
        </w:rPr>
      </w:pPr>
      <w:r w:rsidRPr="00671D26">
        <w:rPr>
          <w:rFonts w:ascii="Segoe UI" w:eastAsia="Times New Roman" w:hAnsi="Segoe UI" w:cs="Segoe UI"/>
          <w:color w:val="000000"/>
          <w:sz w:val="28"/>
          <w:szCs w:val="28"/>
          <w:lang w:val="en-IN" w:eastAsia="en-IN"/>
        </w:rPr>
        <w:t>These data blocks are used to store data.</w:t>
      </w:r>
    </w:p>
    <w:p w:rsidR="00671D26" w:rsidRPr="00671D26" w:rsidRDefault="00671D26" w:rsidP="001E1890">
      <w:pPr>
        <w:numPr>
          <w:ilvl w:val="0"/>
          <w:numId w:val="26"/>
        </w:numPr>
        <w:shd w:val="clear" w:color="auto" w:fill="FFFFFF"/>
        <w:spacing w:after="120" w:line="360" w:lineRule="auto"/>
        <w:jc w:val="both"/>
        <w:rPr>
          <w:rFonts w:ascii="Segoe UI" w:eastAsia="Times New Roman" w:hAnsi="Segoe UI" w:cs="Segoe UI"/>
          <w:color w:val="000000"/>
          <w:sz w:val="28"/>
          <w:szCs w:val="28"/>
          <w:lang w:val="en-IN" w:eastAsia="en-IN"/>
        </w:rPr>
      </w:pPr>
      <w:r w:rsidRPr="00671D26">
        <w:rPr>
          <w:rFonts w:ascii="Segoe UI" w:eastAsia="Times New Roman" w:hAnsi="Segoe UI" w:cs="Segoe UI"/>
          <w:color w:val="000000"/>
          <w:sz w:val="28"/>
          <w:szCs w:val="28"/>
          <w:lang w:val="en-IN" w:eastAsia="en-IN"/>
        </w:rPr>
        <w:t>It is the responsibility of DataNode to read and write requests from the file system's clients.</w:t>
      </w:r>
    </w:p>
    <w:p w:rsidR="00671D26" w:rsidRPr="00671D26" w:rsidRDefault="00671D26" w:rsidP="001E1890">
      <w:pPr>
        <w:numPr>
          <w:ilvl w:val="0"/>
          <w:numId w:val="26"/>
        </w:numPr>
        <w:shd w:val="clear" w:color="auto" w:fill="FFFFFF"/>
        <w:spacing w:after="120" w:line="360" w:lineRule="auto"/>
        <w:jc w:val="both"/>
        <w:rPr>
          <w:rFonts w:ascii="Segoe UI" w:eastAsia="Times New Roman" w:hAnsi="Segoe UI" w:cs="Segoe UI"/>
          <w:color w:val="000000"/>
          <w:sz w:val="28"/>
          <w:szCs w:val="28"/>
          <w:lang w:val="en-IN" w:eastAsia="en-IN"/>
        </w:rPr>
      </w:pPr>
      <w:r w:rsidRPr="00671D26">
        <w:rPr>
          <w:rFonts w:ascii="Segoe UI" w:eastAsia="Times New Roman" w:hAnsi="Segoe UI" w:cs="Segoe UI"/>
          <w:color w:val="000000"/>
          <w:sz w:val="28"/>
          <w:szCs w:val="28"/>
          <w:lang w:val="en-IN" w:eastAsia="en-IN"/>
        </w:rPr>
        <w:t>It performs block creation, deletion, and replication upon instruction from the NameNode.</w:t>
      </w:r>
    </w:p>
    <w:p w:rsidR="00671D26" w:rsidRPr="00671D26" w:rsidRDefault="00671D26" w:rsidP="001E1890">
      <w:pPr>
        <w:shd w:val="clear" w:color="auto" w:fill="FFFFFF"/>
        <w:spacing w:after="120" w:line="360" w:lineRule="auto"/>
        <w:jc w:val="both"/>
        <w:rPr>
          <w:rFonts w:ascii="Segoe UI" w:eastAsia="Times New Roman" w:hAnsi="Segoe UI" w:cs="Segoe UI"/>
          <w:color w:val="333333"/>
          <w:sz w:val="28"/>
          <w:szCs w:val="28"/>
          <w:lang w:val="en-IN" w:eastAsia="en-IN"/>
        </w:rPr>
      </w:pPr>
    </w:p>
    <w:p w:rsidR="00671D26" w:rsidRPr="00671D26" w:rsidRDefault="00671D26" w:rsidP="001E1890">
      <w:pPr>
        <w:shd w:val="clear" w:color="auto" w:fill="FFFFFF"/>
        <w:spacing w:after="120" w:line="360" w:lineRule="auto"/>
        <w:jc w:val="both"/>
        <w:rPr>
          <w:rFonts w:ascii="Segoe UI" w:eastAsia="Times New Roman" w:hAnsi="Segoe UI" w:cs="Segoe UI"/>
          <w:color w:val="000000"/>
          <w:sz w:val="28"/>
          <w:szCs w:val="28"/>
          <w:lang w:val="en-IN" w:eastAsia="en-IN"/>
        </w:rPr>
      </w:pPr>
    </w:p>
    <w:p w:rsidR="00671D26" w:rsidRPr="001E1890" w:rsidRDefault="00671D26" w:rsidP="001E1890">
      <w:pPr>
        <w:spacing w:after="120" w:line="360" w:lineRule="auto"/>
        <w:rPr>
          <w:rFonts w:ascii="Segoe UI" w:hAnsi="Segoe UI" w:cs="Segoe UI"/>
          <w:sz w:val="28"/>
          <w:szCs w:val="28"/>
        </w:rPr>
      </w:pPr>
      <w:r w:rsidRPr="001E1890">
        <w:rPr>
          <w:rFonts w:ascii="Segoe UI" w:hAnsi="Segoe UI" w:cs="Segoe UI"/>
          <w:noProof/>
          <w:sz w:val="28"/>
          <w:szCs w:val="28"/>
        </w:rPr>
        <w:drawing>
          <wp:inline distT="0" distB="0" distL="0" distR="0">
            <wp:extent cx="4655820" cy="2857500"/>
            <wp:effectExtent l="0" t="0" r="0" b="0"/>
            <wp:docPr id="1" name="Picture 1"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Topology - Apache Hadoop HDFS Architecture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820" cy="2857500"/>
                    </a:xfrm>
                    <a:prstGeom prst="rect">
                      <a:avLst/>
                    </a:prstGeom>
                    <a:noFill/>
                    <a:ln>
                      <a:noFill/>
                    </a:ln>
                  </pic:spPr>
                </pic:pic>
              </a:graphicData>
            </a:graphic>
          </wp:inline>
        </w:drawing>
      </w:r>
    </w:p>
    <w:p w:rsidR="00F01ECF" w:rsidRPr="001E1890" w:rsidRDefault="00F01ECF" w:rsidP="001E1890">
      <w:pPr>
        <w:spacing w:after="120" w:line="360" w:lineRule="auto"/>
        <w:rPr>
          <w:rFonts w:ascii="Segoe UI" w:hAnsi="Segoe UI" w:cs="Segoe UI"/>
          <w:sz w:val="28"/>
          <w:szCs w:val="28"/>
        </w:rPr>
      </w:pPr>
    </w:p>
    <w:p w:rsidR="00F01ECF" w:rsidRPr="001E1890" w:rsidRDefault="00F01ECF" w:rsidP="001E1890">
      <w:pPr>
        <w:spacing w:after="120" w:line="360" w:lineRule="auto"/>
        <w:rPr>
          <w:rFonts w:ascii="Segoe UI" w:hAnsi="Segoe UI" w:cs="Segoe UI"/>
          <w:sz w:val="28"/>
          <w:szCs w:val="28"/>
        </w:rPr>
      </w:pPr>
      <w:r w:rsidRPr="001E1890">
        <w:rPr>
          <w:rFonts w:ascii="Segoe UI" w:hAnsi="Segoe UI" w:cs="Segoe UI"/>
          <w:noProof/>
          <w:sz w:val="28"/>
          <w:szCs w:val="28"/>
        </w:rPr>
        <w:drawing>
          <wp:inline distT="0" distB="0" distL="0" distR="0">
            <wp:extent cx="5943600" cy="3065033"/>
            <wp:effectExtent l="0" t="0" r="0" b="2540"/>
            <wp:docPr id="2" name="Picture 2"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Hadoop HDFS Architecture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65033"/>
                    </a:xfrm>
                    <a:prstGeom prst="rect">
                      <a:avLst/>
                    </a:prstGeom>
                    <a:noFill/>
                    <a:ln>
                      <a:noFill/>
                    </a:ln>
                  </pic:spPr>
                </pic:pic>
              </a:graphicData>
            </a:graphic>
          </wp:inline>
        </w:drawing>
      </w:r>
    </w:p>
    <w:p w:rsidR="00F01ECF" w:rsidRPr="00F01ECF" w:rsidRDefault="00F01ECF" w:rsidP="001E1890">
      <w:pPr>
        <w:spacing w:after="120" w:line="360" w:lineRule="auto"/>
        <w:jc w:val="both"/>
        <w:rPr>
          <w:rFonts w:ascii="Segoe UI" w:eastAsia="Times New Roman" w:hAnsi="Segoe UI" w:cs="Segoe UI"/>
          <w:color w:val="4A4A4A"/>
          <w:sz w:val="28"/>
          <w:szCs w:val="28"/>
          <w:lang w:val="en-IN" w:eastAsia="en-IN"/>
        </w:rPr>
      </w:pPr>
      <w:r w:rsidRPr="00F01ECF">
        <w:rPr>
          <w:rFonts w:ascii="Segoe UI" w:eastAsia="Times New Roman" w:hAnsi="Segoe UI" w:cs="Segoe UI"/>
          <w:color w:val="4A4A4A"/>
          <w:sz w:val="28"/>
          <w:szCs w:val="28"/>
          <w:lang w:val="en-IN" w:eastAsia="en-IN"/>
        </w:rPr>
        <w:t>The HDFS architecture is built in such a way that the user data never resides on the NameNode. The data resides on DataNodes only.  </w:t>
      </w:r>
    </w:p>
    <w:p w:rsidR="00F01ECF" w:rsidRPr="00F01ECF" w:rsidRDefault="00F01ECF" w:rsidP="001E1890">
      <w:pPr>
        <w:spacing w:after="120" w:line="360" w:lineRule="auto"/>
        <w:jc w:val="both"/>
        <w:outlineLvl w:val="2"/>
        <w:rPr>
          <w:rFonts w:ascii="Segoe UI" w:eastAsia="Times New Roman" w:hAnsi="Segoe UI" w:cs="Segoe UI"/>
          <w:color w:val="4A4A4A"/>
          <w:sz w:val="28"/>
          <w:szCs w:val="28"/>
          <w:lang w:val="en-IN" w:eastAsia="en-IN"/>
        </w:rPr>
      </w:pPr>
      <w:r w:rsidRPr="001E1890">
        <w:rPr>
          <w:rFonts w:ascii="Segoe UI" w:eastAsia="Times New Roman" w:hAnsi="Segoe UI" w:cs="Segoe UI"/>
          <w:i/>
          <w:iCs/>
          <w:color w:val="4A4A4A"/>
          <w:sz w:val="28"/>
          <w:szCs w:val="28"/>
          <w:lang w:val="en-IN" w:eastAsia="en-IN"/>
        </w:rPr>
        <w:lastRenderedPageBreak/>
        <w:t>Functions of NameNode:</w:t>
      </w:r>
    </w:p>
    <w:p w:rsidR="00F01ECF" w:rsidRPr="00F01ECF" w:rsidRDefault="00F01ECF" w:rsidP="001E1890">
      <w:pPr>
        <w:numPr>
          <w:ilvl w:val="0"/>
          <w:numId w:val="27"/>
        </w:numPr>
        <w:spacing w:after="120" w:line="360" w:lineRule="auto"/>
        <w:jc w:val="both"/>
        <w:rPr>
          <w:rFonts w:ascii="Segoe UI" w:eastAsia="Times New Roman" w:hAnsi="Segoe UI" w:cs="Segoe UI"/>
          <w:color w:val="4A4A4A"/>
          <w:sz w:val="28"/>
          <w:szCs w:val="28"/>
          <w:lang w:val="en-IN" w:eastAsia="en-IN"/>
        </w:rPr>
      </w:pPr>
      <w:r w:rsidRPr="00F01ECF">
        <w:rPr>
          <w:rFonts w:ascii="Segoe UI" w:eastAsia="Times New Roman" w:hAnsi="Segoe UI" w:cs="Segoe UI"/>
          <w:color w:val="4A4A4A"/>
          <w:sz w:val="28"/>
          <w:szCs w:val="28"/>
          <w:lang w:val="en-IN" w:eastAsia="en-IN"/>
        </w:rPr>
        <w:t>It is the master daemon that maintains and manages the DataNodes (slave nodes)</w:t>
      </w:r>
    </w:p>
    <w:p w:rsidR="00F01ECF" w:rsidRPr="00F01ECF" w:rsidRDefault="00F01ECF" w:rsidP="001E1890">
      <w:pPr>
        <w:numPr>
          <w:ilvl w:val="0"/>
          <w:numId w:val="27"/>
        </w:numPr>
        <w:spacing w:after="120" w:line="360" w:lineRule="auto"/>
        <w:jc w:val="both"/>
        <w:rPr>
          <w:rFonts w:ascii="Segoe UI" w:eastAsia="Times New Roman" w:hAnsi="Segoe UI" w:cs="Segoe UI"/>
          <w:color w:val="4A4A4A"/>
          <w:sz w:val="28"/>
          <w:szCs w:val="28"/>
          <w:lang w:val="en-IN" w:eastAsia="en-IN"/>
        </w:rPr>
      </w:pPr>
      <w:r w:rsidRPr="00F01ECF">
        <w:rPr>
          <w:rFonts w:ascii="Segoe UI" w:eastAsia="Times New Roman" w:hAnsi="Segoe UI" w:cs="Segoe UI"/>
          <w:color w:val="4A4A4A"/>
          <w:sz w:val="28"/>
          <w:szCs w:val="28"/>
          <w:lang w:val="en-IN" w:eastAsia="en-IN"/>
        </w:rPr>
        <w:t>It records the metadata of all the files stored in the cluster, e.g. The location of blocks stored, the size of the files, permissions, hierarchy, etc. There are two files associated with the metadata:</w:t>
      </w:r>
    </w:p>
    <w:p w:rsidR="00F01ECF" w:rsidRPr="00F01ECF" w:rsidRDefault="00F01ECF" w:rsidP="001E1890">
      <w:pPr>
        <w:numPr>
          <w:ilvl w:val="1"/>
          <w:numId w:val="27"/>
        </w:numPr>
        <w:spacing w:after="120" w:line="360" w:lineRule="auto"/>
        <w:jc w:val="both"/>
        <w:rPr>
          <w:rFonts w:ascii="Segoe UI" w:eastAsia="Times New Roman" w:hAnsi="Segoe UI" w:cs="Segoe UI"/>
          <w:color w:val="4A4A4A"/>
          <w:sz w:val="28"/>
          <w:szCs w:val="28"/>
          <w:lang w:val="en-IN" w:eastAsia="en-IN"/>
        </w:rPr>
      </w:pPr>
      <w:r w:rsidRPr="00F01ECF">
        <w:rPr>
          <w:rFonts w:ascii="Segoe UI" w:eastAsia="Times New Roman" w:hAnsi="Segoe UI" w:cs="Segoe UI"/>
          <w:b/>
          <w:bCs/>
          <w:color w:val="4A4A4A"/>
          <w:sz w:val="28"/>
          <w:szCs w:val="28"/>
          <w:lang w:val="en-IN" w:eastAsia="en-IN"/>
        </w:rPr>
        <w:t>FsImage:</w:t>
      </w:r>
      <w:r w:rsidRPr="00F01ECF">
        <w:rPr>
          <w:rFonts w:ascii="Segoe UI" w:eastAsia="Times New Roman" w:hAnsi="Segoe UI" w:cs="Segoe UI"/>
          <w:color w:val="4A4A4A"/>
          <w:sz w:val="28"/>
          <w:szCs w:val="28"/>
          <w:lang w:val="en-IN" w:eastAsia="en-IN"/>
        </w:rPr>
        <w:t> It contains the complete state of the file system namespace since the start of the NameNode.</w:t>
      </w:r>
    </w:p>
    <w:p w:rsidR="00F01ECF" w:rsidRPr="00F01ECF" w:rsidRDefault="00F01ECF" w:rsidP="001E1890">
      <w:pPr>
        <w:numPr>
          <w:ilvl w:val="1"/>
          <w:numId w:val="27"/>
        </w:numPr>
        <w:spacing w:after="120" w:line="360" w:lineRule="auto"/>
        <w:jc w:val="both"/>
        <w:rPr>
          <w:rFonts w:ascii="Segoe UI" w:eastAsia="Times New Roman" w:hAnsi="Segoe UI" w:cs="Segoe UI"/>
          <w:color w:val="4A4A4A"/>
          <w:sz w:val="28"/>
          <w:szCs w:val="28"/>
          <w:lang w:val="en-IN" w:eastAsia="en-IN"/>
        </w:rPr>
      </w:pPr>
      <w:r w:rsidRPr="00F01ECF">
        <w:rPr>
          <w:rFonts w:ascii="Segoe UI" w:eastAsia="Times New Roman" w:hAnsi="Segoe UI" w:cs="Segoe UI"/>
          <w:b/>
          <w:bCs/>
          <w:color w:val="4A4A4A"/>
          <w:sz w:val="28"/>
          <w:szCs w:val="28"/>
          <w:lang w:val="en-IN" w:eastAsia="en-IN"/>
        </w:rPr>
        <w:t>EditLogs:</w:t>
      </w:r>
      <w:r w:rsidRPr="00F01ECF">
        <w:rPr>
          <w:rFonts w:ascii="Segoe UI" w:eastAsia="Times New Roman" w:hAnsi="Segoe UI" w:cs="Segoe UI"/>
          <w:color w:val="4A4A4A"/>
          <w:sz w:val="28"/>
          <w:szCs w:val="28"/>
          <w:lang w:val="en-IN" w:eastAsia="en-IN"/>
        </w:rPr>
        <w:t> It contains all the recent modifications made to the file system with respect to the most recent FsImage.</w:t>
      </w:r>
    </w:p>
    <w:p w:rsidR="00F01ECF" w:rsidRPr="00F01ECF" w:rsidRDefault="00F01ECF" w:rsidP="001E1890">
      <w:pPr>
        <w:numPr>
          <w:ilvl w:val="0"/>
          <w:numId w:val="27"/>
        </w:numPr>
        <w:spacing w:after="120" w:line="360" w:lineRule="auto"/>
        <w:jc w:val="both"/>
        <w:rPr>
          <w:rFonts w:ascii="Segoe UI" w:eastAsia="Times New Roman" w:hAnsi="Segoe UI" w:cs="Segoe UI"/>
          <w:color w:val="4A4A4A"/>
          <w:sz w:val="28"/>
          <w:szCs w:val="28"/>
          <w:lang w:val="en-IN" w:eastAsia="en-IN"/>
        </w:rPr>
      </w:pPr>
      <w:r w:rsidRPr="00F01ECF">
        <w:rPr>
          <w:rFonts w:ascii="Segoe UI" w:eastAsia="Times New Roman" w:hAnsi="Segoe UI" w:cs="Segoe UI"/>
          <w:color w:val="4A4A4A"/>
          <w:sz w:val="28"/>
          <w:szCs w:val="28"/>
          <w:lang w:val="en-IN" w:eastAsia="en-IN"/>
        </w:rPr>
        <w:t>It records each change that takes place to the file system metadata. For example, if a file is deleted in HDFS, the NameNode will immediately record this in the EditLog.</w:t>
      </w:r>
    </w:p>
    <w:p w:rsidR="00F01ECF" w:rsidRPr="00F01ECF" w:rsidRDefault="00F01ECF" w:rsidP="001E1890">
      <w:pPr>
        <w:numPr>
          <w:ilvl w:val="0"/>
          <w:numId w:val="27"/>
        </w:numPr>
        <w:spacing w:after="120" w:line="360" w:lineRule="auto"/>
        <w:jc w:val="both"/>
        <w:rPr>
          <w:rFonts w:ascii="Segoe UI" w:eastAsia="Times New Roman" w:hAnsi="Segoe UI" w:cs="Segoe UI"/>
          <w:color w:val="4A4A4A"/>
          <w:sz w:val="28"/>
          <w:szCs w:val="28"/>
          <w:lang w:val="en-IN" w:eastAsia="en-IN"/>
        </w:rPr>
      </w:pPr>
      <w:r w:rsidRPr="00F01ECF">
        <w:rPr>
          <w:rFonts w:ascii="Segoe UI" w:eastAsia="Times New Roman" w:hAnsi="Segoe UI" w:cs="Segoe UI"/>
          <w:color w:val="4A4A4A"/>
          <w:sz w:val="28"/>
          <w:szCs w:val="28"/>
          <w:lang w:val="en-IN" w:eastAsia="en-IN"/>
        </w:rPr>
        <w:t>It regularly receives a Heartbeat and a block report from all the DataNodes in the cluster to ensure that the DataNodes are live.</w:t>
      </w:r>
    </w:p>
    <w:p w:rsidR="00F01ECF" w:rsidRPr="00F01ECF" w:rsidRDefault="00F01ECF" w:rsidP="001E1890">
      <w:pPr>
        <w:numPr>
          <w:ilvl w:val="0"/>
          <w:numId w:val="27"/>
        </w:numPr>
        <w:spacing w:after="120" w:line="360" w:lineRule="auto"/>
        <w:jc w:val="both"/>
        <w:rPr>
          <w:rFonts w:ascii="Segoe UI" w:eastAsia="Times New Roman" w:hAnsi="Segoe UI" w:cs="Segoe UI"/>
          <w:color w:val="4A4A4A"/>
          <w:sz w:val="28"/>
          <w:szCs w:val="28"/>
          <w:lang w:val="en-IN" w:eastAsia="en-IN"/>
        </w:rPr>
      </w:pPr>
      <w:r w:rsidRPr="00F01ECF">
        <w:rPr>
          <w:rFonts w:ascii="Segoe UI" w:eastAsia="Times New Roman" w:hAnsi="Segoe UI" w:cs="Segoe UI"/>
          <w:color w:val="4A4A4A"/>
          <w:sz w:val="28"/>
          <w:szCs w:val="28"/>
          <w:lang w:val="en-IN" w:eastAsia="en-IN"/>
        </w:rPr>
        <w:t>It keeps a record of all the blocks in HDFS and in which nodes these blocks are located.</w:t>
      </w:r>
    </w:p>
    <w:p w:rsidR="00F01ECF" w:rsidRPr="00F01ECF" w:rsidRDefault="00F01ECF" w:rsidP="001E1890">
      <w:pPr>
        <w:numPr>
          <w:ilvl w:val="0"/>
          <w:numId w:val="27"/>
        </w:numPr>
        <w:spacing w:after="120" w:line="360" w:lineRule="auto"/>
        <w:jc w:val="both"/>
        <w:rPr>
          <w:rFonts w:ascii="Segoe UI" w:eastAsia="Times New Roman" w:hAnsi="Segoe UI" w:cs="Segoe UI"/>
          <w:color w:val="4A4A4A"/>
          <w:sz w:val="28"/>
          <w:szCs w:val="28"/>
          <w:lang w:val="en-IN" w:eastAsia="en-IN"/>
        </w:rPr>
      </w:pPr>
      <w:r w:rsidRPr="00F01ECF">
        <w:rPr>
          <w:rFonts w:ascii="Segoe UI" w:eastAsia="Times New Roman" w:hAnsi="Segoe UI" w:cs="Segoe UI"/>
          <w:color w:val="4A4A4A"/>
          <w:sz w:val="28"/>
          <w:szCs w:val="28"/>
          <w:lang w:val="en-IN" w:eastAsia="en-IN"/>
        </w:rPr>
        <w:t>The NameNode is also responsible to take care of the </w:t>
      </w:r>
      <w:r w:rsidRPr="001E1890">
        <w:rPr>
          <w:rFonts w:ascii="Segoe UI" w:eastAsia="Times New Roman" w:hAnsi="Segoe UI" w:cs="Segoe UI"/>
          <w:b/>
          <w:bCs/>
          <w:color w:val="4A4A4A"/>
          <w:sz w:val="28"/>
          <w:szCs w:val="28"/>
          <w:lang w:val="en-IN" w:eastAsia="en-IN"/>
        </w:rPr>
        <w:t>replication factor </w:t>
      </w:r>
      <w:r w:rsidRPr="00F01ECF">
        <w:rPr>
          <w:rFonts w:ascii="Segoe UI" w:eastAsia="Times New Roman" w:hAnsi="Segoe UI" w:cs="Segoe UI"/>
          <w:color w:val="4A4A4A"/>
          <w:sz w:val="28"/>
          <w:szCs w:val="28"/>
          <w:lang w:val="en-IN" w:eastAsia="en-IN"/>
        </w:rPr>
        <w:t>of all the blocks which we will discuss in detail later in this HDFS tutorial blog.</w:t>
      </w:r>
      <w:bookmarkStart w:id="1" w:name="datanode"/>
      <w:bookmarkEnd w:id="1"/>
    </w:p>
    <w:p w:rsidR="00F01ECF" w:rsidRPr="00F01ECF" w:rsidRDefault="00F01ECF" w:rsidP="001E1890">
      <w:pPr>
        <w:numPr>
          <w:ilvl w:val="0"/>
          <w:numId w:val="27"/>
        </w:numPr>
        <w:spacing w:after="120" w:line="360" w:lineRule="auto"/>
        <w:jc w:val="both"/>
        <w:rPr>
          <w:rFonts w:ascii="Segoe UI" w:eastAsia="Times New Roman" w:hAnsi="Segoe UI" w:cs="Segoe UI"/>
          <w:color w:val="4A4A4A"/>
          <w:sz w:val="28"/>
          <w:szCs w:val="28"/>
          <w:lang w:val="en-IN" w:eastAsia="en-IN"/>
        </w:rPr>
      </w:pPr>
      <w:r w:rsidRPr="00F01ECF">
        <w:rPr>
          <w:rFonts w:ascii="Segoe UI" w:eastAsia="Times New Roman" w:hAnsi="Segoe UI" w:cs="Segoe UI"/>
          <w:color w:val="4A4A4A"/>
          <w:sz w:val="28"/>
          <w:szCs w:val="28"/>
          <w:lang w:val="en-IN" w:eastAsia="en-IN"/>
        </w:rPr>
        <w:lastRenderedPageBreak/>
        <w:t>In </w:t>
      </w:r>
      <w:r w:rsidRPr="001E1890">
        <w:rPr>
          <w:rFonts w:ascii="Segoe UI" w:eastAsia="Times New Roman" w:hAnsi="Segoe UI" w:cs="Segoe UI"/>
          <w:b/>
          <w:bCs/>
          <w:color w:val="4A4A4A"/>
          <w:sz w:val="28"/>
          <w:szCs w:val="28"/>
          <w:lang w:val="en-IN" w:eastAsia="en-IN"/>
        </w:rPr>
        <w:t>case of the DataNode failure</w:t>
      </w:r>
      <w:r w:rsidRPr="00F01ECF">
        <w:rPr>
          <w:rFonts w:ascii="Segoe UI" w:eastAsia="Times New Roman" w:hAnsi="Segoe UI" w:cs="Segoe UI"/>
          <w:color w:val="4A4A4A"/>
          <w:sz w:val="28"/>
          <w:szCs w:val="28"/>
          <w:lang w:val="en-IN" w:eastAsia="en-IN"/>
        </w:rPr>
        <w:t>, the NameNode chooses new DataNodes for new replicas, balance disk usage and manages the communication traffic to the DataNodes.</w:t>
      </w:r>
    </w:p>
    <w:p w:rsidR="00313480" w:rsidRPr="00313480" w:rsidRDefault="00313480" w:rsidP="001E1890">
      <w:pPr>
        <w:spacing w:after="120" w:line="360" w:lineRule="auto"/>
        <w:jc w:val="both"/>
        <w:outlineLvl w:val="1"/>
        <w:rPr>
          <w:rFonts w:ascii="Segoe UI" w:eastAsia="Times New Roman" w:hAnsi="Segoe UI" w:cs="Segoe UI"/>
          <w:color w:val="4A4A4A"/>
          <w:sz w:val="28"/>
          <w:szCs w:val="28"/>
          <w:lang w:val="en-IN" w:eastAsia="en-IN"/>
        </w:rPr>
      </w:pPr>
      <w:r w:rsidRPr="001E1890">
        <w:rPr>
          <w:rFonts w:ascii="Segoe UI" w:eastAsia="Times New Roman" w:hAnsi="Segoe UI" w:cs="Segoe UI"/>
          <w:b/>
          <w:bCs/>
          <w:color w:val="4A4A4A"/>
          <w:sz w:val="28"/>
          <w:szCs w:val="28"/>
          <w:lang w:val="en-IN" w:eastAsia="en-IN"/>
        </w:rPr>
        <w:t>DataNode:</w:t>
      </w:r>
    </w:p>
    <w:p w:rsidR="00313480" w:rsidRPr="00313480" w:rsidRDefault="00313480" w:rsidP="001E1890">
      <w:pPr>
        <w:spacing w:after="120" w:line="360" w:lineRule="auto"/>
        <w:jc w:val="both"/>
        <w:rPr>
          <w:rFonts w:ascii="Segoe UI" w:eastAsia="Times New Roman" w:hAnsi="Segoe UI" w:cs="Segoe UI"/>
          <w:color w:val="4A4A4A"/>
          <w:sz w:val="28"/>
          <w:szCs w:val="28"/>
          <w:lang w:val="en-IN" w:eastAsia="en-IN"/>
        </w:rPr>
      </w:pPr>
      <w:r w:rsidRPr="00313480">
        <w:rPr>
          <w:rFonts w:ascii="Segoe UI" w:eastAsia="Times New Roman" w:hAnsi="Segoe UI" w:cs="Segoe UI"/>
          <w:color w:val="4A4A4A"/>
          <w:sz w:val="28"/>
          <w:szCs w:val="28"/>
          <w:lang w:val="en-IN" w:eastAsia="en-IN"/>
        </w:rPr>
        <w:t>DataNodes are the slave nodes in HDFS. Unlike NameNode, DataNode is a commodity hardware, that is, a non-expensive system which is not of high quality or high-availability. The DataNode is a block server that stores the data in the local file ext3 or ext4.</w:t>
      </w:r>
    </w:p>
    <w:p w:rsidR="00313480" w:rsidRPr="00313480" w:rsidRDefault="00313480" w:rsidP="001E1890">
      <w:pPr>
        <w:spacing w:after="120" w:line="360" w:lineRule="auto"/>
        <w:jc w:val="both"/>
        <w:outlineLvl w:val="2"/>
        <w:rPr>
          <w:rFonts w:ascii="Segoe UI" w:eastAsia="Times New Roman" w:hAnsi="Segoe UI" w:cs="Segoe UI"/>
          <w:color w:val="4A4A4A"/>
          <w:sz w:val="28"/>
          <w:szCs w:val="28"/>
          <w:lang w:val="en-IN" w:eastAsia="en-IN"/>
        </w:rPr>
      </w:pPr>
      <w:r w:rsidRPr="001E1890">
        <w:rPr>
          <w:rFonts w:ascii="Segoe UI" w:eastAsia="Times New Roman" w:hAnsi="Segoe UI" w:cs="Segoe UI"/>
          <w:i/>
          <w:iCs/>
          <w:color w:val="4A4A4A"/>
          <w:sz w:val="28"/>
          <w:szCs w:val="28"/>
          <w:lang w:val="en-IN" w:eastAsia="en-IN"/>
        </w:rPr>
        <w:t>Functions of DataNode:</w:t>
      </w:r>
    </w:p>
    <w:p w:rsidR="00313480" w:rsidRPr="00313480" w:rsidRDefault="00313480" w:rsidP="001E1890">
      <w:pPr>
        <w:numPr>
          <w:ilvl w:val="0"/>
          <w:numId w:val="28"/>
        </w:numPr>
        <w:spacing w:after="120" w:line="360" w:lineRule="auto"/>
        <w:jc w:val="both"/>
        <w:rPr>
          <w:rFonts w:ascii="Segoe UI" w:eastAsia="Times New Roman" w:hAnsi="Segoe UI" w:cs="Segoe UI"/>
          <w:color w:val="4A4A4A"/>
          <w:sz w:val="28"/>
          <w:szCs w:val="28"/>
          <w:lang w:val="en-IN" w:eastAsia="en-IN"/>
        </w:rPr>
      </w:pPr>
      <w:r w:rsidRPr="00313480">
        <w:rPr>
          <w:rFonts w:ascii="Segoe UI" w:eastAsia="Times New Roman" w:hAnsi="Segoe UI" w:cs="Segoe UI"/>
          <w:color w:val="4A4A4A"/>
          <w:sz w:val="28"/>
          <w:szCs w:val="28"/>
          <w:lang w:val="en-IN" w:eastAsia="en-IN"/>
        </w:rPr>
        <w:t>These are slave daemons or process which runs on each slave machine.</w:t>
      </w:r>
    </w:p>
    <w:p w:rsidR="00313480" w:rsidRPr="00313480" w:rsidRDefault="00313480" w:rsidP="001E1890">
      <w:pPr>
        <w:numPr>
          <w:ilvl w:val="0"/>
          <w:numId w:val="28"/>
        </w:numPr>
        <w:spacing w:after="120" w:line="360" w:lineRule="auto"/>
        <w:jc w:val="both"/>
        <w:rPr>
          <w:rFonts w:ascii="Segoe UI" w:eastAsia="Times New Roman" w:hAnsi="Segoe UI" w:cs="Segoe UI"/>
          <w:color w:val="4A4A4A"/>
          <w:sz w:val="28"/>
          <w:szCs w:val="28"/>
          <w:lang w:val="en-IN" w:eastAsia="en-IN"/>
        </w:rPr>
      </w:pPr>
      <w:r w:rsidRPr="00313480">
        <w:rPr>
          <w:rFonts w:ascii="Segoe UI" w:eastAsia="Times New Roman" w:hAnsi="Segoe UI" w:cs="Segoe UI"/>
          <w:color w:val="4A4A4A"/>
          <w:sz w:val="28"/>
          <w:szCs w:val="28"/>
          <w:lang w:val="en-IN" w:eastAsia="en-IN"/>
        </w:rPr>
        <w:t>The actual data is stored on DataNodes.</w:t>
      </w:r>
    </w:p>
    <w:p w:rsidR="00313480" w:rsidRPr="00313480" w:rsidRDefault="00313480" w:rsidP="001E1890">
      <w:pPr>
        <w:numPr>
          <w:ilvl w:val="0"/>
          <w:numId w:val="28"/>
        </w:numPr>
        <w:spacing w:after="120" w:line="360" w:lineRule="auto"/>
        <w:jc w:val="both"/>
        <w:rPr>
          <w:rFonts w:ascii="Segoe UI" w:eastAsia="Times New Roman" w:hAnsi="Segoe UI" w:cs="Segoe UI"/>
          <w:color w:val="4A4A4A"/>
          <w:sz w:val="28"/>
          <w:szCs w:val="28"/>
          <w:lang w:val="en-IN" w:eastAsia="en-IN"/>
        </w:rPr>
      </w:pPr>
      <w:r w:rsidRPr="00313480">
        <w:rPr>
          <w:rFonts w:ascii="Segoe UI" w:eastAsia="Times New Roman" w:hAnsi="Segoe UI" w:cs="Segoe UI"/>
          <w:color w:val="4A4A4A"/>
          <w:sz w:val="28"/>
          <w:szCs w:val="28"/>
          <w:lang w:val="en-IN" w:eastAsia="en-IN"/>
        </w:rPr>
        <w:t>The DataNodes perform the low-level read and write requests from the file system’s clients.</w:t>
      </w:r>
    </w:p>
    <w:p w:rsidR="00313480" w:rsidRPr="001E1890" w:rsidRDefault="00313480" w:rsidP="001E1890">
      <w:pPr>
        <w:numPr>
          <w:ilvl w:val="0"/>
          <w:numId w:val="28"/>
        </w:numPr>
        <w:spacing w:after="120" w:line="360" w:lineRule="auto"/>
        <w:jc w:val="both"/>
        <w:rPr>
          <w:rFonts w:ascii="Segoe UI" w:eastAsia="Times New Roman" w:hAnsi="Segoe UI" w:cs="Segoe UI"/>
          <w:color w:val="4A4A4A"/>
          <w:sz w:val="28"/>
          <w:szCs w:val="28"/>
          <w:lang w:val="en-IN" w:eastAsia="en-IN"/>
        </w:rPr>
      </w:pPr>
      <w:r w:rsidRPr="00313480">
        <w:rPr>
          <w:rFonts w:ascii="Segoe UI" w:eastAsia="Times New Roman" w:hAnsi="Segoe UI" w:cs="Segoe UI"/>
          <w:color w:val="4A4A4A"/>
          <w:sz w:val="28"/>
          <w:szCs w:val="28"/>
          <w:lang w:val="en-IN" w:eastAsia="en-IN"/>
        </w:rPr>
        <w:t>They send heartbeats to the NameNode periodically to report the overall health of HDFS, by default, this frequency is set to 3 seconds.</w:t>
      </w:r>
      <w:bookmarkStart w:id="2" w:name="secondary_namenode"/>
      <w:bookmarkEnd w:id="2"/>
    </w:p>
    <w:p w:rsidR="00313480" w:rsidRPr="001E1890" w:rsidRDefault="00313480" w:rsidP="001E1890">
      <w:pPr>
        <w:spacing w:after="120" w:line="360" w:lineRule="auto"/>
        <w:jc w:val="both"/>
        <w:rPr>
          <w:rFonts w:ascii="Segoe UI" w:eastAsia="Times New Roman" w:hAnsi="Segoe UI" w:cs="Segoe UI"/>
          <w:color w:val="4A4A4A"/>
          <w:sz w:val="28"/>
          <w:szCs w:val="28"/>
          <w:lang w:val="en-IN" w:eastAsia="en-IN"/>
        </w:rPr>
      </w:pPr>
    </w:p>
    <w:p w:rsidR="00313480" w:rsidRPr="00313480" w:rsidRDefault="00313480" w:rsidP="001E1890">
      <w:pPr>
        <w:spacing w:after="120" w:line="360" w:lineRule="auto"/>
        <w:jc w:val="both"/>
        <w:outlineLvl w:val="1"/>
        <w:rPr>
          <w:rFonts w:ascii="Segoe UI" w:eastAsia="Times New Roman" w:hAnsi="Segoe UI" w:cs="Segoe UI"/>
          <w:color w:val="4A4A4A"/>
          <w:sz w:val="28"/>
          <w:szCs w:val="28"/>
          <w:lang w:val="en-IN" w:eastAsia="en-IN"/>
        </w:rPr>
      </w:pPr>
      <w:r w:rsidRPr="001E1890">
        <w:rPr>
          <w:rFonts w:ascii="Segoe UI" w:eastAsia="Times New Roman" w:hAnsi="Segoe UI" w:cs="Segoe UI"/>
          <w:b/>
          <w:bCs/>
          <w:color w:val="4A4A4A"/>
          <w:sz w:val="28"/>
          <w:szCs w:val="28"/>
          <w:lang w:val="en-IN" w:eastAsia="en-IN"/>
        </w:rPr>
        <w:t>Secondary NameNode:</w:t>
      </w:r>
    </w:p>
    <w:p w:rsidR="00313480" w:rsidRPr="00313480" w:rsidRDefault="00313480" w:rsidP="001E1890">
      <w:pPr>
        <w:spacing w:after="120" w:line="360" w:lineRule="auto"/>
        <w:jc w:val="both"/>
        <w:rPr>
          <w:rFonts w:ascii="Segoe UI" w:eastAsia="Times New Roman" w:hAnsi="Segoe UI" w:cs="Segoe UI"/>
          <w:color w:val="4A4A4A"/>
          <w:sz w:val="28"/>
          <w:szCs w:val="28"/>
          <w:lang w:val="en-IN" w:eastAsia="en-IN"/>
        </w:rPr>
      </w:pPr>
      <w:r w:rsidRPr="00313480">
        <w:rPr>
          <w:rFonts w:ascii="Segoe UI" w:eastAsia="Times New Roman" w:hAnsi="Segoe UI" w:cs="Segoe UI"/>
          <w:color w:val="4A4A4A"/>
          <w:sz w:val="28"/>
          <w:szCs w:val="28"/>
          <w:lang w:val="en-IN" w:eastAsia="en-IN"/>
        </w:rPr>
        <w:t>Apart from these two daemons, there is a third daemon or a process called Secondary NameNode. The Secondary NameNode works concurrently with the primary NameNode as a </w:t>
      </w:r>
      <w:r w:rsidRPr="001E1890">
        <w:rPr>
          <w:rFonts w:ascii="Segoe UI" w:eastAsia="Times New Roman" w:hAnsi="Segoe UI" w:cs="Segoe UI"/>
          <w:b/>
          <w:bCs/>
          <w:color w:val="4A4A4A"/>
          <w:sz w:val="28"/>
          <w:szCs w:val="28"/>
          <w:lang w:val="en-IN" w:eastAsia="en-IN"/>
        </w:rPr>
        <w:t>helper daemon. </w:t>
      </w:r>
      <w:r w:rsidRPr="00313480">
        <w:rPr>
          <w:rFonts w:ascii="Segoe UI" w:eastAsia="Times New Roman" w:hAnsi="Segoe UI" w:cs="Segoe UI"/>
          <w:color w:val="4A4A4A"/>
          <w:sz w:val="28"/>
          <w:szCs w:val="28"/>
          <w:lang w:val="en-IN" w:eastAsia="en-IN"/>
        </w:rPr>
        <w:t>And don’t be confused about the Secondary NameNode being a</w:t>
      </w:r>
      <w:r w:rsidRPr="001E1890">
        <w:rPr>
          <w:rFonts w:ascii="Segoe UI" w:eastAsia="Times New Roman" w:hAnsi="Segoe UI" w:cs="Segoe UI"/>
          <w:b/>
          <w:bCs/>
          <w:color w:val="4A4A4A"/>
          <w:sz w:val="28"/>
          <w:szCs w:val="28"/>
          <w:lang w:val="en-IN" w:eastAsia="en-IN"/>
        </w:rPr>
        <w:t> backup NameNode because it is not.</w:t>
      </w:r>
    </w:p>
    <w:p w:rsidR="00313480" w:rsidRPr="001E1890" w:rsidRDefault="00313480" w:rsidP="001E1890">
      <w:pPr>
        <w:spacing w:after="120" w:line="360" w:lineRule="auto"/>
        <w:jc w:val="both"/>
        <w:rPr>
          <w:rFonts w:ascii="Segoe UI" w:eastAsia="Times New Roman" w:hAnsi="Segoe UI" w:cs="Segoe UI"/>
          <w:color w:val="4A4A4A"/>
          <w:sz w:val="28"/>
          <w:szCs w:val="28"/>
          <w:lang w:val="en-IN" w:eastAsia="en-IN"/>
        </w:rPr>
      </w:pPr>
      <w:r w:rsidRPr="001E1890">
        <w:rPr>
          <w:rFonts w:ascii="Segoe UI" w:hAnsi="Segoe UI" w:cs="Segoe UI"/>
          <w:noProof/>
          <w:sz w:val="28"/>
          <w:szCs w:val="28"/>
        </w:rPr>
        <w:lastRenderedPageBreak/>
        <w:drawing>
          <wp:inline distT="0" distB="0" distL="0" distR="0">
            <wp:extent cx="5029200" cy="1760220"/>
            <wp:effectExtent l="0" t="0" r="0" b="0"/>
            <wp:docPr id="3" name="Picture 3"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condary NameNode Function - Apache Hadoop HDFS Architecture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1760220"/>
                    </a:xfrm>
                    <a:prstGeom prst="rect">
                      <a:avLst/>
                    </a:prstGeom>
                    <a:noFill/>
                    <a:ln>
                      <a:noFill/>
                    </a:ln>
                  </pic:spPr>
                </pic:pic>
              </a:graphicData>
            </a:graphic>
          </wp:inline>
        </w:drawing>
      </w:r>
    </w:p>
    <w:p w:rsidR="00313480" w:rsidRPr="001E1890" w:rsidRDefault="00313480" w:rsidP="001E1890">
      <w:pPr>
        <w:spacing w:after="120" w:line="360" w:lineRule="auto"/>
        <w:jc w:val="both"/>
        <w:rPr>
          <w:rFonts w:ascii="Segoe UI" w:eastAsia="Times New Roman" w:hAnsi="Segoe UI" w:cs="Segoe UI"/>
          <w:color w:val="4A4A4A"/>
          <w:sz w:val="28"/>
          <w:szCs w:val="28"/>
          <w:lang w:val="en-IN" w:eastAsia="en-IN"/>
        </w:rPr>
      </w:pPr>
    </w:p>
    <w:p w:rsidR="00313480" w:rsidRPr="00313480" w:rsidRDefault="00313480" w:rsidP="001E1890">
      <w:pPr>
        <w:spacing w:after="120" w:line="360" w:lineRule="auto"/>
        <w:jc w:val="both"/>
        <w:outlineLvl w:val="2"/>
        <w:rPr>
          <w:rFonts w:ascii="Segoe UI" w:eastAsia="Times New Roman" w:hAnsi="Segoe UI" w:cs="Segoe UI"/>
          <w:color w:val="4A4A4A"/>
          <w:sz w:val="28"/>
          <w:szCs w:val="28"/>
          <w:lang w:val="en-IN" w:eastAsia="en-IN"/>
        </w:rPr>
      </w:pPr>
      <w:r w:rsidRPr="001E1890">
        <w:rPr>
          <w:rFonts w:ascii="Segoe UI" w:eastAsia="Times New Roman" w:hAnsi="Segoe UI" w:cs="Segoe UI"/>
          <w:i/>
          <w:iCs/>
          <w:color w:val="4A4A4A"/>
          <w:sz w:val="28"/>
          <w:szCs w:val="28"/>
          <w:lang w:val="en-IN" w:eastAsia="en-IN"/>
        </w:rPr>
        <w:t>Functions of Secondary NameNode:</w:t>
      </w:r>
    </w:p>
    <w:p w:rsidR="00313480" w:rsidRPr="00313480" w:rsidRDefault="00313480" w:rsidP="001E1890">
      <w:pPr>
        <w:numPr>
          <w:ilvl w:val="0"/>
          <w:numId w:val="29"/>
        </w:numPr>
        <w:spacing w:after="120" w:line="360" w:lineRule="auto"/>
        <w:jc w:val="both"/>
        <w:rPr>
          <w:rFonts w:ascii="Segoe UI" w:eastAsia="Times New Roman" w:hAnsi="Segoe UI" w:cs="Segoe UI"/>
          <w:color w:val="4A4A4A"/>
          <w:sz w:val="28"/>
          <w:szCs w:val="28"/>
          <w:lang w:val="en-IN" w:eastAsia="en-IN"/>
        </w:rPr>
      </w:pPr>
      <w:r w:rsidRPr="00313480">
        <w:rPr>
          <w:rFonts w:ascii="Segoe UI" w:eastAsia="Times New Roman" w:hAnsi="Segoe UI" w:cs="Segoe UI"/>
          <w:color w:val="4A4A4A"/>
          <w:sz w:val="28"/>
          <w:szCs w:val="28"/>
          <w:lang w:val="en-IN" w:eastAsia="en-IN"/>
        </w:rPr>
        <w:t>The Secondary NameNode is one which constantly reads all the file systems and metadata from the RAM of the NameNode and writes it into the hard disk or the file system.</w:t>
      </w:r>
    </w:p>
    <w:p w:rsidR="00313480" w:rsidRPr="00313480" w:rsidRDefault="00313480" w:rsidP="001E1890">
      <w:pPr>
        <w:numPr>
          <w:ilvl w:val="0"/>
          <w:numId w:val="29"/>
        </w:numPr>
        <w:spacing w:after="120" w:line="360" w:lineRule="auto"/>
        <w:jc w:val="both"/>
        <w:rPr>
          <w:rFonts w:ascii="Segoe UI" w:eastAsia="Times New Roman" w:hAnsi="Segoe UI" w:cs="Segoe UI"/>
          <w:color w:val="4A4A4A"/>
          <w:sz w:val="28"/>
          <w:szCs w:val="28"/>
          <w:lang w:val="en-IN" w:eastAsia="en-IN"/>
        </w:rPr>
      </w:pPr>
      <w:r w:rsidRPr="00313480">
        <w:rPr>
          <w:rFonts w:ascii="Segoe UI" w:eastAsia="Times New Roman" w:hAnsi="Segoe UI" w:cs="Segoe UI"/>
          <w:color w:val="4A4A4A"/>
          <w:sz w:val="28"/>
          <w:szCs w:val="28"/>
          <w:lang w:val="en-IN" w:eastAsia="en-IN"/>
        </w:rPr>
        <w:t>It is responsible for combining the EditLogs</w:t>
      </w:r>
      <w:r w:rsidRPr="001E1890">
        <w:rPr>
          <w:rFonts w:ascii="Segoe UI" w:eastAsia="Times New Roman" w:hAnsi="Segoe UI" w:cs="Segoe UI"/>
          <w:i/>
          <w:iCs/>
          <w:color w:val="4A4A4A"/>
          <w:sz w:val="28"/>
          <w:szCs w:val="28"/>
          <w:lang w:val="en-IN" w:eastAsia="en-IN"/>
        </w:rPr>
        <w:t> </w:t>
      </w:r>
      <w:r w:rsidRPr="00313480">
        <w:rPr>
          <w:rFonts w:ascii="Segoe UI" w:eastAsia="Times New Roman" w:hAnsi="Segoe UI" w:cs="Segoe UI"/>
          <w:color w:val="4A4A4A"/>
          <w:sz w:val="28"/>
          <w:szCs w:val="28"/>
          <w:lang w:val="en-IN" w:eastAsia="en-IN"/>
        </w:rPr>
        <w:t>with FsImage from the NameNode. </w:t>
      </w:r>
    </w:p>
    <w:p w:rsidR="00313480" w:rsidRPr="00313480" w:rsidRDefault="00313480" w:rsidP="001E1890">
      <w:pPr>
        <w:numPr>
          <w:ilvl w:val="0"/>
          <w:numId w:val="29"/>
        </w:numPr>
        <w:spacing w:after="120" w:line="360" w:lineRule="auto"/>
        <w:jc w:val="both"/>
        <w:rPr>
          <w:rFonts w:ascii="Segoe UI" w:eastAsia="Times New Roman" w:hAnsi="Segoe UI" w:cs="Segoe UI"/>
          <w:color w:val="4A4A4A"/>
          <w:sz w:val="28"/>
          <w:szCs w:val="28"/>
          <w:lang w:val="en-IN" w:eastAsia="en-IN"/>
        </w:rPr>
      </w:pPr>
      <w:r w:rsidRPr="00313480">
        <w:rPr>
          <w:rFonts w:ascii="Segoe UI" w:eastAsia="Times New Roman" w:hAnsi="Segoe UI" w:cs="Segoe UI"/>
          <w:color w:val="4A4A4A"/>
          <w:sz w:val="28"/>
          <w:szCs w:val="28"/>
          <w:lang w:val="en-IN" w:eastAsia="en-IN"/>
        </w:rPr>
        <w:t>It downloads the EditLogs from the NameNode at regular intervals and applies to FsImage. The new FsImage is copied back to the NameNode, which is used whenever the NameNode is started the next time.</w:t>
      </w:r>
      <w:bookmarkStart w:id="3" w:name="hdfs_block"/>
      <w:bookmarkEnd w:id="3"/>
    </w:p>
    <w:p w:rsidR="00313480" w:rsidRPr="00313480" w:rsidRDefault="00313480" w:rsidP="001E1890">
      <w:pPr>
        <w:spacing w:after="120" w:line="360" w:lineRule="auto"/>
        <w:jc w:val="both"/>
        <w:rPr>
          <w:rFonts w:ascii="Segoe UI" w:eastAsia="Times New Roman" w:hAnsi="Segoe UI" w:cs="Segoe UI"/>
          <w:color w:val="4A4A4A"/>
          <w:sz w:val="28"/>
          <w:szCs w:val="28"/>
          <w:lang w:val="en-IN" w:eastAsia="en-IN"/>
        </w:rPr>
      </w:pPr>
      <w:r w:rsidRPr="00313480">
        <w:rPr>
          <w:rFonts w:ascii="Segoe UI" w:eastAsia="Times New Roman" w:hAnsi="Segoe UI" w:cs="Segoe UI"/>
          <w:color w:val="4A4A4A"/>
          <w:sz w:val="28"/>
          <w:szCs w:val="28"/>
          <w:lang w:val="en-IN" w:eastAsia="en-IN"/>
        </w:rPr>
        <w:t>Hence, Secondary NameNode performs regular checkpoints in HDFS. Therefore, it is also called CheckpointNode.</w:t>
      </w:r>
    </w:p>
    <w:p w:rsidR="00313480" w:rsidRPr="00313480" w:rsidRDefault="00313480" w:rsidP="001E1890">
      <w:pPr>
        <w:spacing w:after="120" w:line="360" w:lineRule="auto"/>
        <w:jc w:val="both"/>
        <w:outlineLvl w:val="1"/>
        <w:rPr>
          <w:rFonts w:ascii="Segoe UI" w:eastAsia="Times New Roman" w:hAnsi="Segoe UI" w:cs="Segoe UI"/>
          <w:color w:val="4A4A4A"/>
          <w:sz w:val="28"/>
          <w:szCs w:val="28"/>
          <w:lang w:val="en-IN" w:eastAsia="en-IN"/>
        </w:rPr>
      </w:pPr>
      <w:r w:rsidRPr="001E1890">
        <w:rPr>
          <w:rFonts w:ascii="Segoe UI" w:eastAsia="Times New Roman" w:hAnsi="Segoe UI" w:cs="Segoe UI"/>
          <w:b/>
          <w:bCs/>
          <w:color w:val="4A4A4A"/>
          <w:sz w:val="28"/>
          <w:szCs w:val="28"/>
          <w:lang w:val="en-IN" w:eastAsia="en-IN"/>
        </w:rPr>
        <w:t>Blocks:</w:t>
      </w:r>
    </w:p>
    <w:p w:rsidR="00313480" w:rsidRPr="00313480" w:rsidRDefault="00313480" w:rsidP="001E1890">
      <w:pPr>
        <w:spacing w:after="120" w:line="360" w:lineRule="auto"/>
        <w:jc w:val="both"/>
        <w:rPr>
          <w:rFonts w:ascii="Segoe UI" w:eastAsia="Times New Roman" w:hAnsi="Segoe UI" w:cs="Segoe UI"/>
          <w:color w:val="4A4A4A"/>
          <w:sz w:val="28"/>
          <w:szCs w:val="28"/>
          <w:lang w:val="en-IN" w:eastAsia="en-IN"/>
        </w:rPr>
      </w:pPr>
      <w:r w:rsidRPr="00313480">
        <w:rPr>
          <w:rFonts w:ascii="Segoe UI" w:eastAsia="Times New Roman" w:hAnsi="Segoe UI" w:cs="Segoe UI"/>
          <w:color w:val="4A4A4A"/>
          <w:sz w:val="28"/>
          <w:szCs w:val="28"/>
          <w:lang w:val="en-IN" w:eastAsia="en-IN"/>
        </w:rPr>
        <w:t>Now, as we know that the data in HDFS is scattered across the DataNodes as blocks. </w:t>
      </w:r>
      <w:r w:rsidRPr="001E1890">
        <w:rPr>
          <w:rFonts w:ascii="Segoe UI" w:eastAsia="Times New Roman" w:hAnsi="Segoe UI" w:cs="Segoe UI"/>
          <w:b/>
          <w:bCs/>
          <w:color w:val="4A4A4A"/>
          <w:sz w:val="28"/>
          <w:szCs w:val="28"/>
          <w:lang w:val="en-IN" w:eastAsia="en-IN"/>
        </w:rPr>
        <w:t>Let’s have a look at what is a block and how is it formed?</w:t>
      </w:r>
    </w:p>
    <w:p w:rsidR="00313480" w:rsidRPr="00313480" w:rsidRDefault="00313480" w:rsidP="001E1890">
      <w:pPr>
        <w:spacing w:after="120" w:line="360" w:lineRule="auto"/>
        <w:jc w:val="both"/>
        <w:rPr>
          <w:rFonts w:ascii="Segoe UI" w:eastAsia="Times New Roman" w:hAnsi="Segoe UI" w:cs="Segoe UI"/>
          <w:color w:val="4A4A4A"/>
          <w:sz w:val="28"/>
          <w:szCs w:val="28"/>
          <w:lang w:val="en-IN" w:eastAsia="en-IN"/>
        </w:rPr>
      </w:pPr>
      <w:r w:rsidRPr="00313480">
        <w:rPr>
          <w:rFonts w:ascii="Segoe UI" w:eastAsia="Times New Roman" w:hAnsi="Segoe UI" w:cs="Segoe UI"/>
          <w:color w:val="4A4A4A"/>
          <w:sz w:val="28"/>
          <w:szCs w:val="28"/>
          <w:lang w:val="en-IN" w:eastAsia="en-IN"/>
        </w:rPr>
        <w:lastRenderedPageBreak/>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313480" w:rsidRPr="001E1890" w:rsidRDefault="00313480" w:rsidP="001E1890">
      <w:pPr>
        <w:spacing w:after="120" w:line="360" w:lineRule="auto"/>
        <w:jc w:val="both"/>
        <w:rPr>
          <w:rFonts w:ascii="Segoe UI" w:eastAsia="Times New Roman" w:hAnsi="Segoe UI" w:cs="Segoe UI"/>
          <w:color w:val="4A4A4A"/>
          <w:sz w:val="28"/>
          <w:szCs w:val="28"/>
          <w:lang w:val="en-IN" w:eastAsia="en-IN"/>
        </w:rPr>
      </w:pPr>
      <w:r w:rsidRPr="001E1890">
        <w:rPr>
          <w:rFonts w:ascii="Segoe UI" w:hAnsi="Segoe UI" w:cs="Segoe UI"/>
          <w:noProof/>
          <w:sz w:val="28"/>
          <w:szCs w:val="28"/>
        </w:rPr>
        <w:drawing>
          <wp:inline distT="0" distB="0" distL="0" distR="0">
            <wp:extent cx="5029200" cy="868680"/>
            <wp:effectExtent l="0" t="0" r="0" b="7620"/>
            <wp:docPr id="4" name="Picture 4"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s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sr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868680"/>
                    </a:xfrm>
                    <a:prstGeom prst="rect">
                      <a:avLst/>
                    </a:prstGeom>
                    <a:noFill/>
                    <a:ln>
                      <a:noFill/>
                    </a:ln>
                  </pic:spPr>
                </pic:pic>
              </a:graphicData>
            </a:graphic>
          </wp:inline>
        </w:drawing>
      </w:r>
    </w:p>
    <w:p w:rsidR="00313480" w:rsidRPr="001E1890" w:rsidRDefault="00313480" w:rsidP="001E1890">
      <w:pPr>
        <w:spacing w:after="120" w:line="360" w:lineRule="auto"/>
        <w:jc w:val="both"/>
        <w:rPr>
          <w:rFonts w:ascii="Segoe UI" w:hAnsi="Segoe UI" w:cs="Segoe UI"/>
          <w:color w:val="4A4A4A"/>
          <w:sz w:val="28"/>
          <w:szCs w:val="28"/>
          <w:shd w:val="clear" w:color="auto" w:fill="FFFFFF"/>
        </w:rPr>
      </w:pPr>
      <w:r w:rsidRPr="001E1890">
        <w:rPr>
          <w:rFonts w:ascii="Segoe UI" w:hAnsi="Segoe UI" w:cs="Segoe UI"/>
          <w:color w:val="4A4A4A"/>
          <w:sz w:val="28"/>
          <w:szCs w:val="28"/>
          <w:shd w:val="clear" w:color="auto" w:fill="FFFFFF"/>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 is 128 MB. Then, how many blocks will be created? 5, Right. The first four blocks will be of 128 MB. But, the last block will be of 2 MB size only.</w:t>
      </w:r>
    </w:p>
    <w:p w:rsidR="001E1890" w:rsidRPr="001E1890" w:rsidRDefault="001E1890" w:rsidP="001E1890">
      <w:pPr>
        <w:spacing w:after="120" w:line="360" w:lineRule="auto"/>
        <w:jc w:val="both"/>
        <w:outlineLvl w:val="1"/>
        <w:rPr>
          <w:rFonts w:ascii="Segoe UI" w:eastAsia="Times New Roman" w:hAnsi="Segoe UI" w:cs="Segoe UI"/>
          <w:color w:val="4A4A4A"/>
          <w:sz w:val="28"/>
          <w:szCs w:val="28"/>
          <w:lang w:val="en-IN" w:eastAsia="en-IN"/>
        </w:rPr>
      </w:pPr>
      <w:r w:rsidRPr="001E1890">
        <w:rPr>
          <w:rFonts w:ascii="Segoe UI" w:eastAsia="Times New Roman" w:hAnsi="Segoe UI" w:cs="Segoe UI"/>
          <w:b/>
          <w:bCs/>
          <w:color w:val="4A4A4A"/>
          <w:sz w:val="28"/>
          <w:szCs w:val="28"/>
          <w:lang w:val="en-IN" w:eastAsia="en-IN"/>
        </w:rPr>
        <w:t>Replication Management:</w:t>
      </w:r>
    </w:p>
    <w:p w:rsidR="001E1890" w:rsidRPr="001E1890" w:rsidRDefault="001E1890" w:rsidP="001E1890">
      <w:pPr>
        <w:spacing w:after="120" w:line="360" w:lineRule="auto"/>
        <w:jc w:val="both"/>
        <w:rPr>
          <w:rFonts w:ascii="Segoe UI" w:eastAsia="Times New Roman" w:hAnsi="Segoe UI" w:cs="Segoe UI"/>
          <w:color w:val="4A4A4A"/>
          <w:sz w:val="28"/>
          <w:szCs w:val="28"/>
          <w:lang w:val="en-IN" w:eastAsia="en-IN"/>
        </w:rPr>
      </w:pPr>
      <w:r w:rsidRPr="001E1890">
        <w:rPr>
          <w:rFonts w:ascii="Segoe UI" w:eastAsia="Times New Roman" w:hAnsi="Segoe UI" w:cs="Segoe UI"/>
          <w:color w:val="4A4A4A"/>
          <w:sz w:val="28"/>
          <w:szCs w:val="28"/>
          <w:lang w:val="en-IN" w:eastAsia="en-IN"/>
        </w:rPr>
        <w:t xml:space="preserve">HDFS provides a reliable way to store huge data in a distributed environment as data blocks. The blocks are also replicated to provide fault tolerance. The default replication factor is 3 which is again configurable. So, as you can see in the figure below where each block is replicated three times and stored on different DataNodes (considering the default replication </w:t>
      </w:r>
      <w:r w:rsidRPr="001E1890">
        <w:rPr>
          <w:rFonts w:ascii="Segoe UI" w:eastAsia="Times New Roman" w:hAnsi="Segoe UI" w:cs="Segoe UI"/>
          <w:color w:val="4A4A4A"/>
          <w:sz w:val="28"/>
          <w:szCs w:val="28"/>
          <w:lang w:val="en-IN" w:eastAsia="en-IN"/>
        </w:rPr>
        <w:lastRenderedPageBreak/>
        <w:t>factor): </w:t>
      </w:r>
      <w:r w:rsidRPr="001E1890">
        <w:rPr>
          <w:rFonts w:ascii="Segoe UI" w:eastAsia="Times New Roman" w:hAnsi="Segoe UI" w:cs="Segoe UI"/>
          <w:noProof/>
          <w:color w:val="4A4A4A"/>
          <w:sz w:val="28"/>
          <w:szCs w:val="28"/>
          <w:lang w:val="en-IN" w:eastAsia="en-IN"/>
        </w:rPr>
        <w:drawing>
          <wp:inline distT="0" distB="0" distL="0" distR="0">
            <wp:extent cx="5890260" cy="3749040"/>
            <wp:effectExtent l="0" t="0" r="0" b="3810"/>
            <wp:docPr id="7" name="Picture 7" descr="Replication Management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plication Management - Apache Hadoop HDFS Architecture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0260" cy="3749040"/>
                    </a:xfrm>
                    <a:prstGeom prst="rect">
                      <a:avLst/>
                    </a:prstGeom>
                    <a:noFill/>
                    <a:ln>
                      <a:noFill/>
                    </a:ln>
                  </pic:spPr>
                </pic:pic>
              </a:graphicData>
            </a:graphic>
          </wp:inline>
        </w:drawing>
      </w:r>
    </w:p>
    <w:p w:rsidR="001E1890" w:rsidRPr="001E1890" w:rsidRDefault="001E1890" w:rsidP="001E1890">
      <w:pPr>
        <w:spacing w:after="120" w:line="360" w:lineRule="auto"/>
        <w:jc w:val="both"/>
        <w:rPr>
          <w:rFonts w:ascii="Segoe UI" w:eastAsia="Times New Roman" w:hAnsi="Segoe UI" w:cs="Segoe UI"/>
          <w:color w:val="4A4A4A"/>
          <w:sz w:val="28"/>
          <w:szCs w:val="28"/>
          <w:lang w:val="en-IN" w:eastAsia="en-IN"/>
        </w:rPr>
      </w:pPr>
      <w:r w:rsidRPr="001E1890">
        <w:rPr>
          <w:rFonts w:ascii="Segoe UI" w:eastAsia="Times New Roman" w:hAnsi="Segoe UI" w:cs="Segoe UI"/>
          <w:color w:val="4A4A4A"/>
          <w:sz w:val="28"/>
          <w:szCs w:val="28"/>
          <w:lang w:val="en-IN" w:eastAsia="en-IN"/>
        </w:rPr>
        <w:t>Therefore, if you are storing a file of 128 MB in HDFS using the default configuration, you will end up occupying a space of 384 MB (3*128 MB) as the blocks will be replicated three times and each replica will be residing on a different DataNode. </w:t>
      </w:r>
      <w:bookmarkStart w:id="4" w:name="rack_awareness"/>
      <w:bookmarkEnd w:id="4"/>
    </w:p>
    <w:p w:rsidR="001E1890" w:rsidRPr="001E1890" w:rsidRDefault="001E1890" w:rsidP="001E1890">
      <w:pPr>
        <w:spacing w:after="120" w:line="360" w:lineRule="auto"/>
        <w:jc w:val="both"/>
        <w:rPr>
          <w:rFonts w:ascii="Segoe UI" w:eastAsia="Times New Roman" w:hAnsi="Segoe UI" w:cs="Segoe UI"/>
          <w:color w:val="4A4A4A"/>
          <w:sz w:val="28"/>
          <w:szCs w:val="28"/>
          <w:lang w:val="en-IN" w:eastAsia="en-IN"/>
        </w:rPr>
      </w:pPr>
      <w:r w:rsidRPr="001E1890">
        <w:rPr>
          <w:rFonts w:ascii="Segoe UI" w:eastAsia="Times New Roman" w:hAnsi="Segoe UI" w:cs="Segoe UI"/>
          <w:b/>
          <w:bCs/>
          <w:i/>
          <w:iCs/>
          <w:color w:val="4A4A4A"/>
          <w:sz w:val="28"/>
          <w:szCs w:val="28"/>
          <w:lang w:val="en-IN" w:eastAsia="en-IN"/>
        </w:rPr>
        <w:t>Note:</w:t>
      </w:r>
      <w:r w:rsidRPr="001E1890">
        <w:rPr>
          <w:rFonts w:ascii="Segoe UI" w:eastAsia="Times New Roman" w:hAnsi="Segoe UI" w:cs="Segoe UI"/>
          <w:color w:val="4A4A4A"/>
          <w:sz w:val="28"/>
          <w:szCs w:val="28"/>
          <w:lang w:val="en-IN" w:eastAsia="en-IN"/>
        </w:rPr>
        <w:t> The NameNode collects block report from DataNode periodically to maintain the replication factor. Therefore, whenever a block is over-replicated or under-replicated the NameNode deletes or add replicas as needed. </w:t>
      </w:r>
    </w:p>
    <w:p w:rsidR="00313480" w:rsidRPr="001E1890" w:rsidRDefault="00313480" w:rsidP="001E1890">
      <w:pPr>
        <w:spacing w:after="120" w:line="360" w:lineRule="auto"/>
        <w:jc w:val="both"/>
        <w:rPr>
          <w:rFonts w:ascii="Segoe UI" w:eastAsia="Times New Roman" w:hAnsi="Segoe UI" w:cs="Segoe UI"/>
          <w:color w:val="4A4A4A"/>
          <w:sz w:val="28"/>
          <w:szCs w:val="28"/>
          <w:lang w:val="en-IN" w:eastAsia="en-IN"/>
        </w:rPr>
      </w:pPr>
    </w:p>
    <w:p w:rsidR="001E1890" w:rsidRPr="001E1890" w:rsidRDefault="001E1890" w:rsidP="001E1890">
      <w:pPr>
        <w:spacing w:after="120" w:line="360" w:lineRule="auto"/>
        <w:jc w:val="both"/>
        <w:rPr>
          <w:rFonts w:ascii="Segoe UI" w:eastAsia="Times New Roman" w:hAnsi="Segoe UI" w:cs="Segoe UI"/>
          <w:color w:val="4A4A4A"/>
          <w:sz w:val="28"/>
          <w:szCs w:val="28"/>
          <w:lang w:val="en-IN" w:eastAsia="en-IN"/>
        </w:rPr>
      </w:pPr>
    </w:p>
    <w:p w:rsidR="00313480" w:rsidRPr="00313480" w:rsidRDefault="00313480" w:rsidP="001E1890">
      <w:pPr>
        <w:spacing w:after="120" w:line="360" w:lineRule="auto"/>
        <w:jc w:val="both"/>
        <w:outlineLvl w:val="1"/>
        <w:rPr>
          <w:rFonts w:ascii="Segoe UI" w:eastAsia="Times New Roman" w:hAnsi="Segoe UI" w:cs="Segoe UI"/>
          <w:color w:val="4A4A4A"/>
          <w:sz w:val="28"/>
          <w:szCs w:val="28"/>
          <w:lang w:val="en-IN" w:eastAsia="en-IN"/>
        </w:rPr>
      </w:pPr>
      <w:r w:rsidRPr="001E1890">
        <w:rPr>
          <w:rFonts w:ascii="Segoe UI" w:eastAsia="Times New Roman" w:hAnsi="Segoe UI" w:cs="Segoe UI"/>
          <w:b/>
          <w:bCs/>
          <w:color w:val="4A4A4A"/>
          <w:sz w:val="28"/>
          <w:szCs w:val="28"/>
          <w:lang w:val="en-IN" w:eastAsia="en-IN"/>
        </w:rPr>
        <w:lastRenderedPageBreak/>
        <w:t>Rack Awareness:</w:t>
      </w:r>
    </w:p>
    <w:p w:rsidR="00313480" w:rsidRPr="001E1890" w:rsidRDefault="00313480" w:rsidP="001E1890">
      <w:pPr>
        <w:spacing w:after="120" w:line="360" w:lineRule="auto"/>
        <w:jc w:val="both"/>
        <w:rPr>
          <w:rFonts w:ascii="Segoe UI" w:eastAsia="Times New Roman" w:hAnsi="Segoe UI" w:cs="Segoe UI"/>
          <w:color w:val="4A4A4A"/>
          <w:sz w:val="28"/>
          <w:szCs w:val="28"/>
          <w:lang w:val="en-IN" w:eastAsia="en-IN"/>
        </w:rPr>
      </w:pPr>
      <w:r w:rsidRPr="001E1890">
        <w:rPr>
          <w:rFonts w:ascii="Segoe UI" w:hAnsi="Segoe UI" w:cs="Segoe UI"/>
          <w:noProof/>
          <w:sz w:val="28"/>
          <w:szCs w:val="28"/>
        </w:rPr>
        <w:drawing>
          <wp:inline distT="0" distB="0" distL="0" distR="0">
            <wp:extent cx="5943600" cy="3146612"/>
            <wp:effectExtent l="0" t="0" r="0" b="0"/>
            <wp:docPr id="5" name="Picture 5" descr="Rack Awareness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ck Awareness - Apache Hadoop HDFS Architecture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46612"/>
                    </a:xfrm>
                    <a:prstGeom prst="rect">
                      <a:avLst/>
                    </a:prstGeom>
                    <a:noFill/>
                    <a:ln>
                      <a:noFill/>
                    </a:ln>
                  </pic:spPr>
                </pic:pic>
              </a:graphicData>
            </a:graphic>
          </wp:inline>
        </w:drawing>
      </w:r>
    </w:p>
    <w:p w:rsidR="00313480" w:rsidRPr="001E1890" w:rsidRDefault="00313480" w:rsidP="001E1890">
      <w:pPr>
        <w:spacing w:after="120" w:line="360" w:lineRule="auto"/>
        <w:jc w:val="both"/>
        <w:rPr>
          <w:rFonts w:ascii="Segoe UI" w:hAnsi="Segoe UI" w:cs="Segoe UI"/>
          <w:color w:val="4A4A4A"/>
          <w:sz w:val="28"/>
          <w:szCs w:val="28"/>
          <w:shd w:val="clear" w:color="auto" w:fill="FFFFFF"/>
        </w:rPr>
      </w:pPr>
      <w:r w:rsidRPr="001E1890">
        <w:rPr>
          <w:rFonts w:ascii="Segoe UI" w:hAnsi="Segoe UI" w:cs="Segoe UI"/>
          <w:color w:val="4A4A4A"/>
          <w:sz w:val="28"/>
          <w:szCs w:val="28"/>
          <w:shd w:val="clear" w:color="auto" w:fill="FFFFFF"/>
        </w:rPr>
        <w:t>Anyways, moving ahead, let’s talk more about how HDFS places replica and what is rack awareness? Again, the NameNode also ensures that all the replicas are not stored on the same rack or a single rack. It follows an in-built Rack Awareness Algorithm to reduce latency as well as provide fault tolerance. Considering the replication factor is 3, the Rack Awareness Algorithm says that the first replica of a block will be stored on a local rack and the next two replicas will be stored on a different (remote) rack but, on a different DataNode within that (remote) rack as shown in the figure above. If you have more replicas, the rest of the replicas will be placed on random DataNodes provided not more than two replicas reside on the same rack, if possible.</w:t>
      </w:r>
    </w:p>
    <w:p w:rsidR="00313480" w:rsidRPr="001E1890" w:rsidRDefault="00313480" w:rsidP="001E1890">
      <w:pPr>
        <w:spacing w:after="120" w:line="360" w:lineRule="auto"/>
        <w:jc w:val="both"/>
        <w:rPr>
          <w:rFonts w:ascii="Segoe UI" w:eastAsia="Times New Roman" w:hAnsi="Segoe UI" w:cs="Segoe UI"/>
          <w:color w:val="4A4A4A"/>
          <w:sz w:val="28"/>
          <w:szCs w:val="28"/>
          <w:lang w:val="en-IN" w:eastAsia="en-IN"/>
        </w:rPr>
      </w:pPr>
    </w:p>
    <w:p w:rsidR="00313480" w:rsidRPr="00313480" w:rsidRDefault="00313480" w:rsidP="001E1890">
      <w:pPr>
        <w:spacing w:after="120" w:line="360" w:lineRule="auto"/>
        <w:jc w:val="both"/>
        <w:outlineLvl w:val="1"/>
        <w:rPr>
          <w:rFonts w:ascii="Segoe UI" w:eastAsia="Times New Roman" w:hAnsi="Segoe UI" w:cs="Segoe UI"/>
          <w:color w:val="4A4A4A"/>
          <w:sz w:val="28"/>
          <w:szCs w:val="28"/>
          <w:lang w:val="en-IN" w:eastAsia="en-IN"/>
        </w:rPr>
      </w:pPr>
      <w:r w:rsidRPr="001E1890">
        <w:rPr>
          <w:rFonts w:ascii="Segoe UI" w:eastAsia="Times New Roman" w:hAnsi="Segoe UI" w:cs="Segoe UI"/>
          <w:b/>
          <w:bCs/>
          <w:color w:val="4A4A4A"/>
          <w:sz w:val="28"/>
          <w:szCs w:val="28"/>
          <w:lang w:val="en-IN" w:eastAsia="en-IN"/>
        </w:rPr>
        <w:lastRenderedPageBreak/>
        <w:t>HDFS Read/ Write Architecture:</w:t>
      </w:r>
      <w:bookmarkStart w:id="5" w:name="hdfs_write_architecture"/>
      <w:bookmarkEnd w:id="5"/>
    </w:p>
    <w:p w:rsidR="00313480" w:rsidRPr="00313480" w:rsidRDefault="00313480" w:rsidP="001E1890">
      <w:pPr>
        <w:spacing w:after="120" w:line="360" w:lineRule="auto"/>
        <w:jc w:val="both"/>
        <w:rPr>
          <w:rFonts w:ascii="Segoe UI" w:eastAsia="Times New Roman" w:hAnsi="Segoe UI" w:cs="Segoe UI"/>
          <w:color w:val="4A4A4A"/>
          <w:sz w:val="28"/>
          <w:szCs w:val="28"/>
          <w:lang w:val="en-IN" w:eastAsia="en-IN"/>
        </w:rPr>
      </w:pPr>
      <w:r w:rsidRPr="00313480">
        <w:rPr>
          <w:rFonts w:ascii="Segoe UI" w:eastAsia="Times New Roman" w:hAnsi="Segoe UI" w:cs="Segoe UI"/>
          <w:color w:val="4A4A4A"/>
          <w:sz w:val="28"/>
          <w:szCs w:val="28"/>
          <w:lang w:val="en-IN" w:eastAsia="en-IN"/>
        </w:rPr>
        <w:t>Now let’s talk about how the data read/write operations are performed on HDFS. HDFS follows Write Once – Read Many Philosophy. So, you can’t edit files already stored in HDFS. But, you can append new data by re-opening the file.</w:t>
      </w:r>
    </w:p>
    <w:p w:rsidR="00313480" w:rsidRPr="00313480" w:rsidRDefault="00313480" w:rsidP="001E1890">
      <w:pPr>
        <w:spacing w:after="120" w:line="360" w:lineRule="auto"/>
        <w:jc w:val="both"/>
        <w:outlineLvl w:val="1"/>
        <w:rPr>
          <w:rFonts w:ascii="Segoe UI" w:eastAsia="Times New Roman" w:hAnsi="Segoe UI" w:cs="Segoe UI"/>
          <w:color w:val="4A4A4A"/>
          <w:sz w:val="28"/>
          <w:szCs w:val="28"/>
          <w:lang w:val="en-IN" w:eastAsia="en-IN"/>
        </w:rPr>
      </w:pPr>
      <w:r w:rsidRPr="001E1890">
        <w:rPr>
          <w:rFonts w:ascii="Segoe UI" w:eastAsia="Times New Roman" w:hAnsi="Segoe UI" w:cs="Segoe UI"/>
          <w:b/>
          <w:bCs/>
          <w:color w:val="4A4A4A"/>
          <w:sz w:val="28"/>
          <w:szCs w:val="28"/>
          <w:lang w:val="en-IN" w:eastAsia="en-IN"/>
        </w:rPr>
        <w:t>HDFS Write Architecture:</w:t>
      </w:r>
    </w:p>
    <w:p w:rsidR="00313480" w:rsidRPr="00313480" w:rsidRDefault="00313480" w:rsidP="001E1890">
      <w:pPr>
        <w:spacing w:after="120" w:line="360" w:lineRule="auto"/>
        <w:jc w:val="both"/>
        <w:rPr>
          <w:rFonts w:ascii="Segoe UI" w:eastAsia="Times New Roman" w:hAnsi="Segoe UI" w:cs="Segoe UI"/>
          <w:color w:val="4A4A4A"/>
          <w:sz w:val="28"/>
          <w:szCs w:val="28"/>
          <w:lang w:val="en-IN" w:eastAsia="en-IN"/>
        </w:rPr>
      </w:pPr>
      <w:r w:rsidRPr="00313480">
        <w:rPr>
          <w:rFonts w:ascii="Segoe UI" w:eastAsia="Times New Roman" w:hAnsi="Segoe UI" w:cs="Segoe UI"/>
          <w:color w:val="4A4A4A"/>
          <w:sz w:val="28"/>
          <w:szCs w:val="28"/>
          <w:lang w:val="en-IN" w:eastAsia="en-IN"/>
        </w:rPr>
        <w:t>Suppose a situation where an HDFS client, wants to write a file named “example.txt” of size 248 MB.</w:t>
      </w:r>
    </w:p>
    <w:p w:rsidR="00313480" w:rsidRPr="00313480" w:rsidRDefault="00313480" w:rsidP="001E1890">
      <w:pPr>
        <w:spacing w:after="120" w:line="360" w:lineRule="auto"/>
        <w:jc w:val="both"/>
        <w:rPr>
          <w:rFonts w:ascii="Segoe UI" w:eastAsia="Times New Roman" w:hAnsi="Segoe UI" w:cs="Segoe UI"/>
          <w:color w:val="4A4A4A"/>
          <w:sz w:val="28"/>
          <w:szCs w:val="28"/>
          <w:lang w:val="en-IN" w:eastAsia="en-IN"/>
        </w:rPr>
      </w:pPr>
      <w:r w:rsidRPr="001E1890">
        <w:rPr>
          <w:rFonts w:ascii="Segoe UI" w:eastAsia="Times New Roman" w:hAnsi="Segoe UI" w:cs="Segoe UI"/>
          <w:noProof/>
          <w:color w:val="4A4A4A"/>
          <w:sz w:val="28"/>
          <w:szCs w:val="28"/>
          <w:lang w:val="en-IN" w:eastAsia="en-IN"/>
        </w:rPr>
        <w:drawing>
          <wp:inline distT="0" distB="0" distL="0" distR="0">
            <wp:extent cx="3962400" cy="1219200"/>
            <wp:effectExtent l="0" t="0" r="0" b="0"/>
            <wp:docPr id="6" name="Picture 6" descr="hdfs-file-blocks-apache-hadoop-hdfs-architecture-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fs-file-blocks-apache-hadoop-hdfs-architecture-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1219200"/>
                    </a:xfrm>
                    <a:prstGeom prst="rect">
                      <a:avLst/>
                    </a:prstGeom>
                    <a:noFill/>
                    <a:ln>
                      <a:noFill/>
                    </a:ln>
                  </pic:spPr>
                </pic:pic>
              </a:graphicData>
            </a:graphic>
          </wp:inline>
        </w:drawing>
      </w:r>
    </w:p>
    <w:p w:rsidR="00313480" w:rsidRPr="00313480" w:rsidRDefault="00313480" w:rsidP="001E1890">
      <w:pPr>
        <w:spacing w:after="120" w:line="360" w:lineRule="auto"/>
        <w:jc w:val="both"/>
        <w:rPr>
          <w:rFonts w:ascii="Segoe UI" w:eastAsia="Times New Roman" w:hAnsi="Segoe UI" w:cs="Segoe UI"/>
          <w:color w:val="4A4A4A"/>
          <w:sz w:val="28"/>
          <w:szCs w:val="28"/>
          <w:lang w:val="en-IN" w:eastAsia="en-IN"/>
        </w:rPr>
      </w:pPr>
    </w:p>
    <w:sectPr w:rsidR="00313480" w:rsidRPr="00313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1E798B"/>
    <w:multiLevelType w:val="multilevel"/>
    <w:tmpl w:val="2862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B676409"/>
    <w:multiLevelType w:val="multilevel"/>
    <w:tmpl w:val="F1FA8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5372F1F"/>
    <w:multiLevelType w:val="multilevel"/>
    <w:tmpl w:val="D0CCC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3DA81DF6"/>
    <w:multiLevelType w:val="multilevel"/>
    <w:tmpl w:val="5718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101802"/>
    <w:multiLevelType w:val="multilevel"/>
    <w:tmpl w:val="6EBEFA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961DBA"/>
    <w:multiLevelType w:val="multilevel"/>
    <w:tmpl w:val="199C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3"/>
  </w:num>
  <w:num w:numId="3">
    <w:abstractNumId w:val="10"/>
  </w:num>
  <w:num w:numId="4">
    <w:abstractNumId w:val="26"/>
  </w:num>
  <w:num w:numId="5">
    <w:abstractNumId w:val="14"/>
  </w:num>
  <w:num w:numId="6">
    <w:abstractNumId w:val="19"/>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5"/>
  </w:num>
  <w:num w:numId="21">
    <w:abstractNumId w:val="22"/>
  </w:num>
  <w:num w:numId="22">
    <w:abstractNumId w:val="11"/>
  </w:num>
  <w:num w:numId="23">
    <w:abstractNumId w:val="28"/>
  </w:num>
  <w:num w:numId="24">
    <w:abstractNumId w:val="12"/>
  </w:num>
  <w:num w:numId="25">
    <w:abstractNumId w:val="18"/>
  </w:num>
  <w:num w:numId="26">
    <w:abstractNumId w:val="21"/>
  </w:num>
  <w:num w:numId="27">
    <w:abstractNumId w:val="15"/>
  </w:num>
  <w:num w:numId="28">
    <w:abstractNumId w:val="2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D26"/>
    <w:rsid w:val="001E1890"/>
    <w:rsid w:val="00313480"/>
    <w:rsid w:val="004B2838"/>
    <w:rsid w:val="00645252"/>
    <w:rsid w:val="00671D26"/>
    <w:rsid w:val="006D3D74"/>
    <w:rsid w:val="0083569A"/>
    <w:rsid w:val="00A9204E"/>
    <w:rsid w:val="00F01ECF"/>
    <w:rsid w:val="00FE2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379C8-7C24-4696-9706-431D3B531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semiHidden/>
    <w:unhideWhenUsed/>
    <w:qFormat/>
    <w:rsid w:val="00671D26"/>
    <w:pPr>
      <w:ind w:left="720"/>
      <w:contextualSpacing/>
    </w:pPr>
  </w:style>
  <w:style w:type="paragraph" w:styleId="NormalWeb">
    <w:name w:val="Normal (Web)"/>
    <w:basedOn w:val="Normal"/>
    <w:uiPriority w:val="99"/>
    <w:semiHidden/>
    <w:unhideWhenUsed/>
    <w:rsid w:val="00671D26"/>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7989">
      <w:bodyDiv w:val="1"/>
      <w:marLeft w:val="0"/>
      <w:marRight w:val="0"/>
      <w:marTop w:val="0"/>
      <w:marBottom w:val="0"/>
      <w:divBdr>
        <w:top w:val="none" w:sz="0" w:space="0" w:color="auto"/>
        <w:left w:val="none" w:sz="0" w:space="0" w:color="auto"/>
        <w:bottom w:val="none" w:sz="0" w:space="0" w:color="auto"/>
        <w:right w:val="none" w:sz="0" w:space="0" w:color="auto"/>
      </w:divBdr>
    </w:div>
    <w:div w:id="140386053">
      <w:bodyDiv w:val="1"/>
      <w:marLeft w:val="0"/>
      <w:marRight w:val="0"/>
      <w:marTop w:val="0"/>
      <w:marBottom w:val="0"/>
      <w:divBdr>
        <w:top w:val="none" w:sz="0" w:space="0" w:color="auto"/>
        <w:left w:val="none" w:sz="0" w:space="0" w:color="auto"/>
        <w:bottom w:val="none" w:sz="0" w:space="0" w:color="auto"/>
        <w:right w:val="none" w:sz="0" w:space="0" w:color="auto"/>
      </w:divBdr>
    </w:div>
    <w:div w:id="237907128">
      <w:bodyDiv w:val="1"/>
      <w:marLeft w:val="0"/>
      <w:marRight w:val="0"/>
      <w:marTop w:val="0"/>
      <w:marBottom w:val="0"/>
      <w:divBdr>
        <w:top w:val="none" w:sz="0" w:space="0" w:color="auto"/>
        <w:left w:val="none" w:sz="0" w:space="0" w:color="auto"/>
        <w:bottom w:val="none" w:sz="0" w:space="0" w:color="auto"/>
        <w:right w:val="none" w:sz="0" w:space="0" w:color="auto"/>
      </w:divBdr>
    </w:div>
    <w:div w:id="560988890">
      <w:bodyDiv w:val="1"/>
      <w:marLeft w:val="0"/>
      <w:marRight w:val="0"/>
      <w:marTop w:val="0"/>
      <w:marBottom w:val="0"/>
      <w:divBdr>
        <w:top w:val="none" w:sz="0" w:space="0" w:color="auto"/>
        <w:left w:val="none" w:sz="0" w:space="0" w:color="auto"/>
        <w:bottom w:val="none" w:sz="0" w:space="0" w:color="auto"/>
        <w:right w:val="none" w:sz="0" w:space="0" w:color="auto"/>
      </w:divBdr>
    </w:div>
    <w:div w:id="826173125">
      <w:bodyDiv w:val="1"/>
      <w:marLeft w:val="0"/>
      <w:marRight w:val="0"/>
      <w:marTop w:val="0"/>
      <w:marBottom w:val="0"/>
      <w:divBdr>
        <w:top w:val="none" w:sz="0" w:space="0" w:color="auto"/>
        <w:left w:val="none" w:sz="0" w:space="0" w:color="auto"/>
        <w:bottom w:val="none" w:sz="0" w:space="0" w:color="auto"/>
        <w:right w:val="none" w:sz="0" w:space="0" w:color="auto"/>
      </w:divBdr>
    </w:div>
    <w:div w:id="1045371171">
      <w:bodyDiv w:val="1"/>
      <w:marLeft w:val="0"/>
      <w:marRight w:val="0"/>
      <w:marTop w:val="0"/>
      <w:marBottom w:val="0"/>
      <w:divBdr>
        <w:top w:val="none" w:sz="0" w:space="0" w:color="auto"/>
        <w:left w:val="none" w:sz="0" w:space="0" w:color="auto"/>
        <w:bottom w:val="none" w:sz="0" w:space="0" w:color="auto"/>
        <w:right w:val="none" w:sz="0" w:space="0" w:color="auto"/>
      </w:divBdr>
    </w:div>
    <w:div w:id="1384283376">
      <w:bodyDiv w:val="1"/>
      <w:marLeft w:val="0"/>
      <w:marRight w:val="0"/>
      <w:marTop w:val="0"/>
      <w:marBottom w:val="0"/>
      <w:divBdr>
        <w:top w:val="none" w:sz="0" w:space="0" w:color="auto"/>
        <w:left w:val="none" w:sz="0" w:space="0" w:color="auto"/>
        <w:bottom w:val="none" w:sz="0" w:space="0" w:color="auto"/>
        <w:right w:val="none" w:sz="0" w:space="0" w:color="auto"/>
      </w:divBdr>
    </w:div>
    <w:div w:id="1408726565">
      <w:bodyDiv w:val="1"/>
      <w:marLeft w:val="0"/>
      <w:marRight w:val="0"/>
      <w:marTop w:val="0"/>
      <w:marBottom w:val="0"/>
      <w:divBdr>
        <w:top w:val="none" w:sz="0" w:space="0" w:color="auto"/>
        <w:left w:val="none" w:sz="0" w:space="0" w:color="auto"/>
        <w:bottom w:val="none" w:sz="0" w:space="0" w:color="auto"/>
        <w:right w:val="none" w:sz="0" w:space="0" w:color="auto"/>
      </w:divBdr>
    </w:div>
    <w:div w:id="1501384604">
      <w:bodyDiv w:val="1"/>
      <w:marLeft w:val="0"/>
      <w:marRight w:val="0"/>
      <w:marTop w:val="0"/>
      <w:marBottom w:val="0"/>
      <w:divBdr>
        <w:top w:val="none" w:sz="0" w:space="0" w:color="auto"/>
        <w:left w:val="none" w:sz="0" w:space="0" w:color="auto"/>
        <w:bottom w:val="none" w:sz="0" w:space="0" w:color="auto"/>
        <w:right w:val="none" w:sz="0" w:space="0" w:color="auto"/>
      </w:divBdr>
    </w:div>
    <w:div w:id="1838763411">
      <w:bodyDiv w:val="1"/>
      <w:marLeft w:val="0"/>
      <w:marRight w:val="0"/>
      <w:marTop w:val="0"/>
      <w:marBottom w:val="0"/>
      <w:divBdr>
        <w:top w:val="none" w:sz="0" w:space="0" w:color="auto"/>
        <w:left w:val="none" w:sz="0" w:space="0" w:color="auto"/>
        <w:bottom w:val="none" w:sz="0" w:space="0" w:color="auto"/>
        <w:right w:val="none" w:sz="0" w:space="0" w:color="auto"/>
      </w:divBdr>
    </w:div>
    <w:div w:id="184759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raj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10</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M</dc:creator>
  <cp:keywords/>
  <dc:description/>
  <cp:lastModifiedBy>Natarajan</cp:lastModifiedBy>
  <cp:revision>2</cp:revision>
  <dcterms:created xsi:type="dcterms:W3CDTF">2023-01-25T16:43:00Z</dcterms:created>
  <dcterms:modified xsi:type="dcterms:W3CDTF">2023-01-25T16:43:00Z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